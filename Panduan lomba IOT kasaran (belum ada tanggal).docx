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9759CE" w:rsidP="002A7BA8">
      <w:pPr>
        <w:ind w:right="3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ANDU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OM</w:t>
      </w:r>
      <w:r>
        <w:rPr>
          <w:b/>
          <w:sz w:val="24"/>
          <w:szCs w:val="24"/>
        </w:rPr>
        <w:t>BA</w:t>
      </w:r>
    </w:p>
    <w:p w:rsidR="003D16ED" w:rsidRDefault="009759CE" w:rsidP="002A7BA8">
      <w:pPr>
        <w:spacing w:before="44"/>
        <w:ind w:right="3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EJ</w:t>
      </w:r>
      <w:r>
        <w:rPr>
          <w:b/>
          <w:spacing w:val="-1"/>
          <w:sz w:val="24"/>
          <w:szCs w:val="24"/>
        </w:rPr>
        <w:t>UAN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L </w:t>
      </w:r>
      <w:r w:rsidR="002A7BA8" w:rsidRPr="002A7BA8">
        <w:rPr>
          <w:b/>
          <w:caps/>
          <w:spacing w:val="1"/>
          <w:sz w:val="24"/>
          <w:szCs w:val="24"/>
        </w:rPr>
        <w:t>IoT development competition</w:t>
      </w:r>
    </w:p>
    <w:p w:rsidR="003D16ED" w:rsidRDefault="003D16ED">
      <w:pPr>
        <w:spacing w:before="6" w:line="140" w:lineRule="exact"/>
        <w:rPr>
          <w:sz w:val="15"/>
          <w:szCs w:val="15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.  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9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ps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atan</w:t>
      </w:r>
    </w:p>
    <w:p w:rsidR="003D16ED" w:rsidRDefault="009759CE">
      <w:pPr>
        <w:spacing w:before="40" w:line="275" w:lineRule="auto"/>
        <w:ind w:left="589" w:right="235" w:firstLine="40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“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U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ONA</w:t>
      </w:r>
      <w:r>
        <w:rPr>
          <w:sz w:val="24"/>
          <w:szCs w:val="24"/>
        </w:rPr>
        <w:t xml:space="preserve">L </w:t>
      </w:r>
      <w:r w:rsidR="002A7BA8">
        <w:rPr>
          <w:sz w:val="24"/>
          <w:szCs w:val="24"/>
        </w:rPr>
        <w:t>2019</w:t>
      </w:r>
      <w:r>
        <w:rPr>
          <w:spacing w:val="1"/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eti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-I</w:t>
      </w:r>
      <w:r>
        <w:rPr>
          <w:sz w:val="24"/>
          <w:szCs w:val="24"/>
        </w:rPr>
        <w:t>ndon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memili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>h.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>B.   TE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3D16ED" w:rsidRDefault="009759CE">
      <w:pPr>
        <w:spacing w:before="36" w:line="275" w:lineRule="auto"/>
        <w:ind w:left="589" w:right="241" w:firstLine="40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“</w:t>
      </w:r>
      <w:r w:rsidR="002A7BA8">
        <w:rPr>
          <w:spacing w:val="-4"/>
          <w:sz w:val="24"/>
          <w:szCs w:val="24"/>
        </w:rPr>
        <w:t>T</w:t>
      </w:r>
      <w:r w:rsidR="002A7BA8" w:rsidRPr="002A7BA8">
        <w:rPr>
          <w:spacing w:val="-4"/>
          <w:sz w:val="24"/>
          <w:szCs w:val="24"/>
        </w:rPr>
        <w:t xml:space="preserve">echnological </w:t>
      </w:r>
      <w:r w:rsidR="002A7BA8">
        <w:rPr>
          <w:spacing w:val="-4"/>
          <w:sz w:val="24"/>
          <w:szCs w:val="24"/>
        </w:rPr>
        <w:t>I</w:t>
      </w:r>
      <w:r w:rsidR="002A7BA8" w:rsidRPr="002A7BA8">
        <w:rPr>
          <w:spacing w:val="-4"/>
          <w:sz w:val="24"/>
          <w:szCs w:val="24"/>
        </w:rPr>
        <w:t xml:space="preserve">nnovation </w:t>
      </w:r>
      <w:r w:rsidR="002A7BA8">
        <w:rPr>
          <w:spacing w:val="-4"/>
          <w:sz w:val="24"/>
          <w:szCs w:val="24"/>
        </w:rPr>
        <w:t>T</w:t>
      </w:r>
      <w:r w:rsidR="002A7BA8" w:rsidRPr="002A7BA8">
        <w:rPr>
          <w:spacing w:val="-4"/>
          <w:sz w:val="24"/>
          <w:szCs w:val="24"/>
        </w:rPr>
        <w:t xml:space="preserve">owards 4th </w:t>
      </w:r>
      <w:r w:rsidR="002A7BA8">
        <w:rPr>
          <w:spacing w:val="-4"/>
          <w:sz w:val="24"/>
          <w:szCs w:val="24"/>
        </w:rPr>
        <w:t>I</w:t>
      </w:r>
      <w:r w:rsidR="002A7BA8" w:rsidRPr="002A7BA8">
        <w:rPr>
          <w:spacing w:val="-4"/>
          <w:sz w:val="24"/>
          <w:szCs w:val="24"/>
        </w:rPr>
        <w:t xml:space="preserve">ndustrial </w:t>
      </w:r>
      <w:r w:rsidR="002A7BA8">
        <w:rPr>
          <w:spacing w:val="-4"/>
          <w:sz w:val="24"/>
          <w:szCs w:val="24"/>
        </w:rPr>
        <w:t>R</w:t>
      </w:r>
      <w:r w:rsidR="002A7BA8" w:rsidRPr="002A7BA8">
        <w:rPr>
          <w:spacing w:val="-4"/>
          <w:sz w:val="24"/>
          <w:szCs w:val="24"/>
        </w:rPr>
        <w:t xml:space="preserve">evolution </w:t>
      </w:r>
      <w:r w:rsidR="002A7BA8">
        <w:rPr>
          <w:spacing w:val="-4"/>
          <w:sz w:val="24"/>
          <w:szCs w:val="24"/>
        </w:rPr>
        <w:t>C</w:t>
      </w:r>
      <w:r w:rsidR="002A7BA8" w:rsidRPr="002A7BA8">
        <w:rPr>
          <w:spacing w:val="-4"/>
          <w:sz w:val="24"/>
          <w:szCs w:val="24"/>
        </w:rPr>
        <w:t xml:space="preserve">hallenges and </w:t>
      </w:r>
      <w:r w:rsidR="002A7BA8">
        <w:rPr>
          <w:spacing w:val="-4"/>
          <w:sz w:val="24"/>
          <w:szCs w:val="24"/>
        </w:rPr>
        <w:t>O</w:t>
      </w:r>
      <w:r w:rsidR="002A7BA8" w:rsidRPr="002A7BA8">
        <w:rPr>
          <w:spacing w:val="-4"/>
          <w:sz w:val="24"/>
          <w:szCs w:val="24"/>
        </w:rPr>
        <w:t>pportunities</w:t>
      </w:r>
      <w:r>
        <w:rPr>
          <w:sz w:val="24"/>
          <w:szCs w:val="24"/>
        </w:rPr>
        <w:t>”</w:t>
      </w:r>
    </w:p>
    <w:p w:rsidR="003D16ED" w:rsidRDefault="003D16ED">
      <w:pPr>
        <w:spacing w:before="5" w:line="120" w:lineRule="exact"/>
        <w:rPr>
          <w:sz w:val="12"/>
          <w:szCs w:val="12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.  </w:t>
      </w:r>
      <w:r>
        <w:rPr>
          <w:b/>
          <w:spacing w:val="16"/>
          <w:sz w:val="24"/>
          <w:szCs w:val="24"/>
        </w:rPr>
        <w:t xml:space="preserve"> </w:t>
      </w:r>
      <w:bookmarkStart w:id="0" w:name="_Hlk520983671"/>
      <w:r>
        <w:rPr>
          <w:b/>
          <w:spacing w:val="-1"/>
          <w:sz w:val="24"/>
          <w:szCs w:val="24"/>
        </w:rPr>
        <w:t>SU</w:t>
      </w:r>
      <w:r>
        <w:rPr>
          <w:b/>
          <w:sz w:val="24"/>
          <w:szCs w:val="24"/>
        </w:rPr>
        <w:t>BTE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3D16ED" w:rsidRDefault="009759CE">
      <w:pPr>
        <w:spacing w:before="36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A7BA8">
        <w:rPr>
          <w:spacing w:val="-1"/>
          <w:sz w:val="24"/>
          <w:szCs w:val="24"/>
        </w:rPr>
        <w:t xml:space="preserve">Agriculture </w:t>
      </w:r>
    </w:p>
    <w:p w:rsidR="003D16ED" w:rsidRPr="002A7BA8" w:rsidRDefault="009759CE">
      <w:pPr>
        <w:spacing w:before="44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A7BA8">
        <w:rPr>
          <w:sz w:val="24"/>
          <w:szCs w:val="24"/>
        </w:rPr>
        <w:t>Industrial Automation</w:t>
      </w:r>
    </w:p>
    <w:p w:rsidR="003D16ED" w:rsidRDefault="009759CE">
      <w:pPr>
        <w:spacing w:before="4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A7BA8">
        <w:rPr>
          <w:spacing w:val="1"/>
          <w:sz w:val="24"/>
          <w:szCs w:val="24"/>
        </w:rPr>
        <w:t>Renewable Energy</w:t>
      </w:r>
    </w:p>
    <w:p w:rsidR="003D16ED" w:rsidRDefault="009759CE">
      <w:pPr>
        <w:spacing w:before="4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m</w:t>
      </w:r>
      <w:r w:rsidR="002A7BA8">
        <w:rPr>
          <w:sz w:val="24"/>
          <w:szCs w:val="24"/>
        </w:rPr>
        <w:t>e</w:t>
      </w:r>
    </w:p>
    <w:p w:rsidR="003D16ED" w:rsidRDefault="009759CE">
      <w:pPr>
        <w:spacing w:before="44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A7BA8">
        <w:rPr>
          <w:spacing w:val="1"/>
          <w:sz w:val="24"/>
          <w:szCs w:val="24"/>
        </w:rPr>
        <w:t>Bi</w:t>
      </w:r>
      <w:r w:rsidRPr="002A7BA8">
        <w:rPr>
          <w:sz w:val="24"/>
          <w:szCs w:val="24"/>
        </w:rPr>
        <w:t>o</w:t>
      </w:r>
      <w:r w:rsidRPr="002A7BA8">
        <w:rPr>
          <w:spacing w:val="-1"/>
          <w:sz w:val="24"/>
          <w:szCs w:val="24"/>
        </w:rPr>
        <w:t>m</w:t>
      </w:r>
      <w:r w:rsidRPr="002A7BA8">
        <w:rPr>
          <w:spacing w:val="1"/>
          <w:sz w:val="24"/>
          <w:szCs w:val="24"/>
        </w:rPr>
        <w:t>e</w:t>
      </w:r>
      <w:r w:rsidRPr="002A7BA8">
        <w:rPr>
          <w:sz w:val="24"/>
          <w:szCs w:val="24"/>
        </w:rPr>
        <w:t>d</w:t>
      </w:r>
      <w:r w:rsidRPr="002A7BA8">
        <w:rPr>
          <w:spacing w:val="1"/>
          <w:sz w:val="24"/>
          <w:szCs w:val="24"/>
        </w:rPr>
        <w:t>i</w:t>
      </w:r>
      <w:r w:rsidRPr="002A7BA8">
        <w:rPr>
          <w:spacing w:val="3"/>
          <w:sz w:val="24"/>
          <w:szCs w:val="24"/>
        </w:rPr>
        <w:t>c</w:t>
      </w:r>
      <w:r w:rsidRPr="002A7BA8">
        <w:rPr>
          <w:spacing w:val="-4"/>
          <w:sz w:val="24"/>
          <w:szCs w:val="24"/>
        </w:rPr>
        <w:t>al</w:t>
      </w:r>
    </w:p>
    <w:bookmarkEnd w:id="0"/>
    <w:p w:rsidR="003D16ED" w:rsidRDefault="003D16ED">
      <w:pPr>
        <w:spacing w:line="160" w:lineRule="exact"/>
        <w:rPr>
          <w:sz w:val="16"/>
          <w:szCs w:val="16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.  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TU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EL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AN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3D16ED" w:rsidRDefault="003D16ED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4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4817"/>
        <w:gridCol w:w="2553"/>
      </w:tblGrid>
      <w:tr w:rsidR="003D16ED">
        <w:trPr>
          <w:trHeight w:hRule="exact" w:val="32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7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iata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9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ela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</w:p>
        </w:tc>
      </w:tr>
      <w:tr w:rsidR="003D16ED">
        <w:trPr>
          <w:trHeight w:hRule="exact" w:val="324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4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32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649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9" w:line="100" w:lineRule="exact"/>
              <w:rPr>
                <w:sz w:val="11"/>
                <w:szCs w:val="11"/>
              </w:rPr>
            </w:pPr>
          </w:p>
          <w:p w:rsidR="003D16ED" w:rsidRDefault="003D16ED">
            <w:pPr>
              <w:spacing w:line="200" w:lineRule="exact"/>
            </w:pPr>
          </w:p>
          <w:p w:rsidR="003D16ED" w:rsidRDefault="009759CE">
            <w:pPr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2"/>
                <w:sz w:val="24"/>
                <w:szCs w:val="24"/>
              </w:rPr>
              <w:t>P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4"/>
                <w:sz w:val="24"/>
                <w:szCs w:val="24"/>
              </w:rPr>
              <w:t>p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ya</w:t>
            </w:r>
          </w:p>
          <w:p w:rsidR="003D16ED" w:rsidRDefault="009759CE">
            <w:pPr>
              <w:spacing w:before="40"/>
              <w:ind w:left="5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lmia</w:t>
            </w:r>
            <w:r>
              <w:rPr>
                <w:sz w:val="24"/>
                <w:szCs w:val="24"/>
              </w:rPr>
              <w:t>h)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atc</w:t>
            </w:r>
            <w:r>
              <w:rPr>
                <w:sz w:val="24"/>
                <w:szCs w:val="24"/>
              </w:rPr>
              <w:t>h 1</w:t>
            </w:r>
          </w:p>
        </w:tc>
        <w:tc>
          <w:tcPr>
            <w:tcW w:w="25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 w:rsidP="002A7BA8">
            <w:pPr>
              <w:spacing w:line="200" w:lineRule="exact"/>
              <w:ind w:left="127"/>
              <w:jc w:val="center"/>
            </w:pPr>
          </w:p>
          <w:p w:rsidR="003D16ED" w:rsidRDefault="003D16ED" w:rsidP="002A7BA8">
            <w:pPr>
              <w:spacing w:before="19" w:line="260" w:lineRule="exact"/>
              <w:ind w:left="127"/>
              <w:jc w:val="center"/>
              <w:rPr>
                <w:sz w:val="26"/>
                <w:szCs w:val="26"/>
              </w:rPr>
            </w:pPr>
          </w:p>
          <w:p w:rsidR="003D16ED" w:rsidRDefault="002A7BA8" w:rsidP="002A7BA8">
            <w:pPr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644"/>
        </w:trPr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lmia</w:t>
            </w:r>
            <w:r>
              <w:rPr>
                <w:sz w:val="24"/>
                <w:szCs w:val="24"/>
              </w:rPr>
              <w:t>h</w:t>
            </w:r>
          </w:p>
          <w:p w:rsidR="003D16ED" w:rsidRDefault="009759CE">
            <w:pPr>
              <w:spacing w:before="40"/>
              <w:ind w:left="59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atc</w:t>
            </w:r>
            <w:r>
              <w:rPr>
                <w:sz w:val="24"/>
                <w:szCs w:val="24"/>
              </w:rPr>
              <w:t>h 1</w:t>
            </w:r>
          </w:p>
        </w:tc>
        <w:tc>
          <w:tcPr>
            <w:tcW w:w="25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 w:rsidP="002A7BA8">
            <w:pPr>
              <w:ind w:left="127"/>
              <w:jc w:val="center"/>
            </w:pPr>
          </w:p>
        </w:tc>
      </w:tr>
      <w:tr w:rsidR="003D16ED">
        <w:trPr>
          <w:trHeight w:hRule="exact" w:val="644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line="200" w:lineRule="exact"/>
            </w:pPr>
          </w:p>
          <w:p w:rsidR="003D16ED" w:rsidRDefault="003D16ED">
            <w:pPr>
              <w:spacing w:before="15" w:line="260" w:lineRule="exact"/>
              <w:rPr>
                <w:sz w:val="26"/>
                <w:szCs w:val="26"/>
              </w:rPr>
            </w:pPr>
          </w:p>
          <w:p w:rsidR="003D16ED" w:rsidRDefault="009759CE">
            <w:pPr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l</w:t>
            </w:r>
            <w:r>
              <w:rPr>
                <w:i/>
                <w:spacing w:val="1"/>
                <w:sz w:val="24"/>
                <w:szCs w:val="24"/>
              </w:rPr>
              <w:t xml:space="preserve"> P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4"/>
                <w:sz w:val="24"/>
                <w:szCs w:val="24"/>
              </w:rPr>
              <w:t>p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ya</w:t>
            </w:r>
            <w:r>
              <w:rPr>
                <w:spacing w:val="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s</w:t>
            </w:r>
          </w:p>
          <w:p w:rsidR="003D16ED" w:rsidRDefault="009759CE">
            <w:pPr>
              <w:spacing w:before="44"/>
              <w:ind w:left="59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lmia</w:t>
            </w:r>
            <w:r>
              <w:rPr>
                <w:sz w:val="24"/>
                <w:szCs w:val="24"/>
              </w:rPr>
              <w:t>h)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atc</w:t>
            </w:r>
            <w:r>
              <w:rPr>
                <w:sz w:val="24"/>
                <w:szCs w:val="24"/>
              </w:rPr>
              <w:t>h 2</w:t>
            </w:r>
          </w:p>
        </w:tc>
        <w:tc>
          <w:tcPr>
            <w:tcW w:w="25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 w:rsidP="002A7BA8">
            <w:pPr>
              <w:spacing w:line="200" w:lineRule="exact"/>
              <w:ind w:left="127"/>
              <w:jc w:val="center"/>
            </w:pPr>
          </w:p>
          <w:p w:rsidR="003D16ED" w:rsidRDefault="003D16ED" w:rsidP="002A7BA8">
            <w:pPr>
              <w:spacing w:before="15" w:line="260" w:lineRule="exact"/>
              <w:ind w:left="127"/>
              <w:jc w:val="center"/>
              <w:rPr>
                <w:sz w:val="26"/>
                <w:szCs w:val="26"/>
              </w:rPr>
            </w:pPr>
          </w:p>
          <w:p w:rsidR="003D16ED" w:rsidRDefault="002A7BA8" w:rsidP="002A7BA8">
            <w:pPr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644"/>
        </w:trPr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lmia</w:t>
            </w:r>
            <w:r>
              <w:rPr>
                <w:sz w:val="24"/>
                <w:szCs w:val="24"/>
              </w:rPr>
              <w:t>h</w:t>
            </w:r>
          </w:p>
          <w:p w:rsidR="003D16ED" w:rsidRDefault="009759CE">
            <w:pPr>
              <w:spacing w:before="44"/>
              <w:ind w:left="59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atc</w:t>
            </w:r>
            <w:r>
              <w:rPr>
                <w:sz w:val="24"/>
                <w:szCs w:val="24"/>
              </w:rPr>
              <w:t>h 2</w:t>
            </w:r>
          </w:p>
        </w:tc>
        <w:tc>
          <w:tcPr>
            <w:tcW w:w="25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 w:rsidP="002A7BA8">
            <w:pPr>
              <w:ind w:left="127"/>
              <w:jc w:val="center"/>
            </w:pPr>
          </w:p>
        </w:tc>
      </w:tr>
      <w:tr w:rsidR="003D16ED">
        <w:trPr>
          <w:trHeight w:hRule="exact" w:val="32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Gr</w:t>
            </w:r>
            <w:r>
              <w:rPr>
                <w:i/>
                <w:sz w:val="24"/>
                <w:szCs w:val="24"/>
              </w:rPr>
              <w:t xml:space="preserve">and </w:t>
            </w:r>
            <w:r>
              <w:rPr>
                <w:i/>
                <w:spacing w:val="1"/>
                <w:sz w:val="24"/>
                <w:szCs w:val="24"/>
              </w:rPr>
              <w:t>Fi</w:t>
            </w:r>
            <w:r>
              <w:rPr>
                <w:i/>
                <w:sz w:val="24"/>
                <w:szCs w:val="24"/>
              </w:rPr>
              <w:t>nal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32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uk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Fi</w:t>
            </w:r>
            <w:r>
              <w:rPr>
                <w:i/>
                <w:sz w:val="24"/>
                <w:szCs w:val="24"/>
              </w:rPr>
              <w:t>na</w:t>
            </w:r>
            <w:r>
              <w:rPr>
                <w:i/>
                <w:spacing w:val="-3"/>
                <w:sz w:val="24"/>
                <w:szCs w:val="24"/>
              </w:rPr>
              <w:t>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32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3" w:right="1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i/>
                <w:spacing w:val="-1"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</w:t>
            </w:r>
            <w:r>
              <w:rPr>
                <w:i/>
                <w:spacing w:val="1"/>
                <w:sz w:val="24"/>
                <w:szCs w:val="24"/>
              </w:rPr>
              <w:t>ic</w:t>
            </w:r>
            <w:r>
              <w:rPr>
                <w:i/>
                <w:sz w:val="24"/>
                <w:szCs w:val="24"/>
              </w:rPr>
              <w:t>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4"/>
                <w:sz w:val="24"/>
                <w:szCs w:val="24"/>
              </w:rPr>
              <w:t>M</w:t>
            </w:r>
            <w:r>
              <w:rPr>
                <w:i/>
                <w:spacing w:val="1"/>
                <w:sz w:val="24"/>
                <w:szCs w:val="24"/>
              </w:rPr>
              <w:t>ee</w:t>
            </w:r>
            <w:r>
              <w:rPr>
                <w:i/>
                <w:spacing w:val="-3"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34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7" w:right="1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35"/>
              <w:rPr>
                <w:sz w:val="24"/>
                <w:szCs w:val="24"/>
              </w:rPr>
            </w:pPr>
            <w:r>
              <w:rPr>
                <w:i/>
                <w:spacing w:val="-1"/>
                <w:sz w:val="24"/>
                <w:szCs w:val="24"/>
              </w:rPr>
              <w:t>Gr</w:t>
            </w:r>
            <w:r>
              <w:rPr>
                <w:i/>
                <w:sz w:val="24"/>
                <w:szCs w:val="24"/>
              </w:rPr>
              <w:t xml:space="preserve">and </w:t>
            </w:r>
            <w:r>
              <w:rPr>
                <w:i/>
                <w:spacing w:val="1"/>
                <w:sz w:val="24"/>
                <w:szCs w:val="24"/>
              </w:rPr>
              <w:t>Fi</w:t>
            </w:r>
            <w:r>
              <w:rPr>
                <w:i/>
                <w:sz w:val="24"/>
                <w:szCs w:val="24"/>
              </w:rPr>
              <w:t>nal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34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57" w:right="1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35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Fiel</w:t>
            </w:r>
            <w:r>
              <w:rPr>
                <w:i/>
                <w:sz w:val="24"/>
                <w:szCs w:val="24"/>
              </w:rPr>
              <w:t xml:space="preserve">d </w:t>
            </w:r>
            <w:r>
              <w:rPr>
                <w:i/>
                <w:spacing w:val="-1"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p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16ED">
        <w:trPr>
          <w:trHeight w:hRule="exact" w:val="64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3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 xml:space="preserve">n  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(</w:t>
            </w:r>
            <w:proofErr w:type="gramEnd"/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  </w:t>
            </w:r>
            <w:r>
              <w:rPr>
                <w:spacing w:val="-4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3D16ED" w:rsidRDefault="009759CE">
            <w:pPr>
              <w:spacing w:before="40"/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emi</w:t>
            </w:r>
            <w:r>
              <w:rPr>
                <w:spacing w:val="-4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r)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2A7BA8" w:rsidP="002A7BA8">
            <w:pPr>
              <w:spacing w:line="260" w:lineRule="exact"/>
              <w:ind w:lef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3D16ED" w:rsidRDefault="003D16ED">
      <w:pPr>
        <w:sectPr w:rsidR="003D16ED">
          <w:footerReference w:type="default" r:id="rId7"/>
          <w:pgSz w:w="11900" w:h="16840"/>
          <w:pgMar w:top="1560" w:right="1680" w:bottom="280" w:left="1680" w:header="0" w:footer="1375" w:gutter="0"/>
          <w:pgNumType w:start="1"/>
          <w:cols w:space="720"/>
        </w:sectPr>
      </w:pPr>
    </w:p>
    <w:p w:rsidR="003D16ED" w:rsidRDefault="003D16ED">
      <w:pPr>
        <w:spacing w:line="200" w:lineRule="exact"/>
      </w:pPr>
    </w:p>
    <w:p w:rsidR="003D16ED" w:rsidRDefault="003D16ED">
      <w:pPr>
        <w:spacing w:before="15" w:line="200" w:lineRule="exact"/>
      </w:pPr>
    </w:p>
    <w:p w:rsidR="003D16ED" w:rsidRDefault="009759CE">
      <w:pPr>
        <w:spacing w:before="29"/>
        <w:ind w:left="589"/>
        <w:rPr>
          <w:sz w:val="24"/>
          <w:szCs w:val="24"/>
        </w:rPr>
      </w:pPr>
      <w:r>
        <w:rPr>
          <w:b/>
          <w:sz w:val="24"/>
          <w:szCs w:val="24"/>
        </w:rPr>
        <w:t xml:space="preserve">E. 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ETE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T</w:t>
      </w:r>
      <w:r>
        <w:rPr>
          <w:b/>
          <w:sz w:val="24"/>
          <w:szCs w:val="24"/>
        </w:rPr>
        <w:t>A</w:t>
      </w:r>
    </w:p>
    <w:p w:rsidR="003D16ED" w:rsidRDefault="009759CE">
      <w:pPr>
        <w:spacing w:before="36" w:line="276" w:lineRule="auto"/>
        <w:ind w:left="1017" w:right="89" w:hanging="28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 xml:space="preserve">a 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f   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ma</w:t>
      </w:r>
      <w:r>
        <w:rPr>
          <w:spacing w:val="-3"/>
          <w:sz w:val="24"/>
          <w:szCs w:val="24"/>
        </w:rPr>
        <w:t>/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1 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i 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/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)  </w:t>
      </w:r>
      <w:r>
        <w:rPr>
          <w:spacing w:val="4"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di 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ndon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buk</w:t>
      </w:r>
      <w:r>
        <w:rPr>
          <w:spacing w:val="-3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 xml:space="preserve">n  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spacing w:line="274" w:lineRule="auto"/>
        <w:ind w:left="1017" w:right="86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2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pok.</w:t>
      </w:r>
    </w:p>
    <w:p w:rsidR="003D16ED" w:rsidRDefault="009759CE">
      <w:pPr>
        <w:spacing w:before="5" w:line="274" w:lineRule="auto"/>
        <w:ind w:left="1017" w:right="91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teta</w:t>
      </w:r>
      <w:r>
        <w:rPr>
          <w:sz w:val="24"/>
          <w:szCs w:val="24"/>
        </w:rPr>
        <w:t>pi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ama</w:t>
      </w:r>
      <w:r>
        <w:rPr>
          <w:sz w:val="24"/>
          <w:szCs w:val="24"/>
        </w:rPr>
        <w:t>.</w:t>
      </w:r>
    </w:p>
    <w:p w:rsidR="003D16ED" w:rsidRDefault="009759CE">
      <w:pPr>
        <w:spacing w:before="1" w:line="278" w:lineRule="auto"/>
        <w:ind w:left="1017" w:right="90" w:hanging="284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bung 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eta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 xml:space="preserve">u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733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4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0"/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m</w:t>
      </w:r>
    </w:p>
    <w:p w:rsidR="003D16ED" w:rsidRDefault="009759CE">
      <w:pPr>
        <w:spacing w:before="40"/>
        <w:ind w:left="979" w:right="474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u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 di</w:t>
      </w:r>
      <w:r>
        <w:rPr>
          <w:spacing w:val="1"/>
          <w:sz w:val="24"/>
          <w:szCs w:val="24"/>
        </w:rPr>
        <w:t xml:space="preserve"> me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pun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3D16ED">
      <w:pPr>
        <w:spacing w:before="4" w:line="160" w:lineRule="exact"/>
        <w:rPr>
          <w:sz w:val="16"/>
          <w:szCs w:val="16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.  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ETE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OMP</w:t>
      </w:r>
      <w:r>
        <w:rPr>
          <w:b/>
          <w:sz w:val="24"/>
          <w:szCs w:val="24"/>
        </w:rPr>
        <w:t>ETE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3D16ED" w:rsidRDefault="009759CE">
      <w:pPr>
        <w:tabs>
          <w:tab w:val="left" w:pos="1140"/>
        </w:tabs>
        <w:spacing w:before="36" w:line="276" w:lineRule="auto"/>
        <w:ind w:left="1157" w:right="74" w:hanging="42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etia</w:t>
      </w:r>
      <w:r>
        <w:rPr>
          <w:sz w:val="24"/>
          <w:szCs w:val="24"/>
        </w:rPr>
        <w:t xml:space="preserve">p  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 xml:space="preserve">b  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form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ne  </w:t>
      </w:r>
      <w:r>
        <w:rPr>
          <w:spacing w:val="3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 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pdf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 w:rsidRPr="002A7BA8">
        <w:rPr>
          <w:i/>
          <w:spacing w:val="-4"/>
          <w:sz w:val="24"/>
          <w:szCs w:val="24"/>
        </w:rPr>
        <w:t>g</w:t>
      </w:r>
      <w:r w:rsidRPr="002A7BA8">
        <w:rPr>
          <w:i/>
          <w:sz w:val="24"/>
          <w:szCs w:val="24"/>
        </w:rPr>
        <w:t>oo</w:t>
      </w:r>
      <w:r w:rsidRPr="002A7BA8">
        <w:rPr>
          <w:i/>
          <w:spacing w:val="-4"/>
          <w:sz w:val="24"/>
          <w:szCs w:val="24"/>
        </w:rPr>
        <w:t>g</w:t>
      </w:r>
      <w:r w:rsidRPr="002A7BA8">
        <w:rPr>
          <w:i/>
          <w:spacing w:val="1"/>
          <w:sz w:val="24"/>
          <w:szCs w:val="24"/>
        </w:rPr>
        <w:t>le</w:t>
      </w:r>
      <w:r w:rsidR="002A7BA8" w:rsidRPr="002A7BA8">
        <w:rPr>
          <w:i/>
          <w:spacing w:val="1"/>
          <w:sz w:val="24"/>
          <w:szCs w:val="24"/>
        </w:rPr>
        <w:t xml:space="preserve"> </w:t>
      </w:r>
      <w:r w:rsidRPr="002A7BA8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</w:t>
      </w:r>
      <w:r w:rsidR="002A7BA8">
        <w:rPr>
          <w:b/>
          <w:i/>
          <w:color w:val="006FC0"/>
          <w:spacing w:val="-1"/>
          <w:sz w:val="24"/>
          <w:szCs w:val="24"/>
          <w:u w:val="thick" w:color="006FC0"/>
        </w:rPr>
        <w:t>(LINK)</w:t>
      </w:r>
      <w:r>
        <w:rPr>
          <w:b/>
          <w:i/>
          <w:color w:val="006FC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da</w:t>
      </w:r>
      <w:r>
        <w:rPr>
          <w:color w:val="000000"/>
          <w:spacing w:val="-2"/>
          <w:sz w:val="24"/>
          <w:szCs w:val="24"/>
        </w:rPr>
        <w:t xml:space="preserve"> </w:t>
      </w:r>
      <w:r w:rsidR="002A7BA8">
        <w:rPr>
          <w:color w:val="000000"/>
          <w:spacing w:val="-2"/>
          <w:sz w:val="24"/>
          <w:szCs w:val="24"/>
        </w:rPr>
        <w:t>(</w:t>
      </w:r>
      <w:r>
        <w:rPr>
          <w:color w:val="000000"/>
          <w:spacing w:val="1"/>
          <w:sz w:val="24"/>
          <w:szCs w:val="24"/>
        </w:rPr>
        <w:t>ta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4"/>
          <w:sz w:val="24"/>
          <w:szCs w:val="24"/>
        </w:rPr>
        <w:t>gg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 w:rsidR="002A7BA8">
        <w:rPr>
          <w:color w:val="000000"/>
          <w:sz w:val="24"/>
          <w:szCs w:val="24"/>
        </w:rPr>
        <w:t>)</w:t>
      </w:r>
      <w:r>
        <w:rPr>
          <w:color w:val="000000"/>
          <w:spacing w:val="1"/>
          <w:sz w:val="24"/>
          <w:szCs w:val="24"/>
        </w:rPr>
        <w:t xml:space="preserve"> </w:t>
      </w:r>
    </w:p>
    <w:p w:rsidR="003D16ED" w:rsidRDefault="009759CE">
      <w:pPr>
        <w:spacing w:line="260" w:lineRule="exact"/>
        <w:ind w:left="733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 w:rsidP="002A7BA8">
      <w:pPr>
        <w:tabs>
          <w:tab w:val="left" w:pos="1140"/>
        </w:tabs>
        <w:spacing w:before="44" w:line="274" w:lineRule="auto"/>
        <w:ind w:left="1157" w:right="82" w:hanging="42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gram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 xml:space="preserve">n 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ut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/ </w:t>
      </w:r>
      <w:r>
        <w:rPr>
          <w:spacing w:val="-1"/>
          <w:sz w:val="24"/>
          <w:szCs w:val="24"/>
        </w:rPr>
        <w:t>G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ne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 for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 w:rsidR="002A7BA8">
        <w:rPr>
          <w:spacing w:val="9"/>
          <w:sz w:val="24"/>
          <w:szCs w:val="24"/>
        </w:rPr>
        <w:t>(TANGGAL)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pukul</w:t>
      </w:r>
      <w:r w:rsidR="002A7BA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>3</w:t>
      </w:r>
      <w:r>
        <w:rPr>
          <w:spacing w:val="-7"/>
          <w:sz w:val="24"/>
          <w:szCs w:val="24"/>
        </w:rPr>
        <w:t>:</w:t>
      </w:r>
      <w:r>
        <w:rPr>
          <w:sz w:val="24"/>
          <w:szCs w:val="24"/>
        </w:rPr>
        <w:t xml:space="preserve">59 </w:t>
      </w:r>
      <w:r>
        <w:rPr>
          <w:spacing w:val="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1140"/>
        </w:tabs>
        <w:spacing w:before="44" w:line="274" w:lineRule="auto"/>
        <w:ind w:left="1157" w:right="80" w:hanging="424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gram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r>
        <w:rPr>
          <w:spacing w:val="1"/>
          <w:sz w:val="24"/>
          <w:szCs w:val="24"/>
        </w:rPr>
        <w:t>tela</w:t>
      </w:r>
      <w:r>
        <w:rPr>
          <w:sz w:val="24"/>
          <w:szCs w:val="24"/>
        </w:rPr>
        <w:t xml:space="preserve">h 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k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konf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 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on :</w:t>
      </w:r>
      <w:r>
        <w:rPr>
          <w:spacing w:val="-7"/>
          <w:sz w:val="24"/>
          <w:szCs w:val="24"/>
        </w:rPr>
        <w:t xml:space="preserve"> </w:t>
      </w:r>
      <w:r w:rsidR="002A7BA8">
        <w:rPr>
          <w:sz w:val="24"/>
          <w:szCs w:val="24"/>
        </w:rPr>
        <w:t>(BISA Bagja Or Fahreza)</w:t>
      </w:r>
    </w:p>
    <w:p w:rsidR="003D16ED" w:rsidRDefault="009759CE">
      <w:pPr>
        <w:ind w:left="1377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</w:p>
    <w:p w:rsidR="003D16ED" w:rsidRDefault="009759CE">
      <w:pPr>
        <w:spacing w:before="42"/>
        <w:ind w:left="1377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</w:p>
    <w:p w:rsidR="003D16ED" w:rsidRDefault="009759CE">
      <w:pPr>
        <w:spacing w:before="44"/>
        <w:ind w:left="733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7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3D16ED" w:rsidRDefault="009759CE">
      <w:pPr>
        <w:spacing w:before="40"/>
        <w:ind w:left="1157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2018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pon (</w:t>
      </w:r>
      <w:r>
        <w:rPr>
          <w:spacing w:val="-2"/>
          <w:sz w:val="24"/>
          <w:szCs w:val="24"/>
        </w:rPr>
        <w:t>W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)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ema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ti</w:t>
      </w:r>
      <w:r>
        <w:rPr>
          <w:spacing w:val="4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1140"/>
        </w:tabs>
        <w:spacing w:before="40" w:line="276" w:lineRule="auto"/>
        <w:ind w:left="1157" w:right="81" w:hanging="424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etia</w:t>
      </w:r>
      <w:r>
        <w:rPr>
          <w:sz w:val="24"/>
          <w:szCs w:val="24"/>
        </w:rPr>
        <w:t>p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>bk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000,-</w:t>
      </w:r>
      <w:proofErr w:type="gramEnd"/>
      <w:r>
        <w:rPr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>h 1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Rp 150.000</w:t>
      </w:r>
      <w:r>
        <w:rPr>
          <w:spacing w:val="4"/>
          <w:sz w:val="24"/>
          <w:szCs w:val="24"/>
        </w:rPr>
        <w:t>,</w:t>
      </w:r>
      <w:r>
        <w:rPr>
          <w:sz w:val="24"/>
          <w:szCs w:val="24"/>
        </w:rPr>
        <w:t>-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k b</w:t>
      </w:r>
      <w:r>
        <w:rPr>
          <w:spacing w:val="1"/>
          <w:sz w:val="24"/>
          <w:szCs w:val="24"/>
        </w:rPr>
        <w:t>atc</w:t>
      </w:r>
      <w:r>
        <w:rPr>
          <w:sz w:val="24"/>
          <w:szCs w:val="24"/>
        </w:rPr>
        <w:t>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 w:rsidR="002A7BA8">
        <w:rPr>
          <w:spacing w:val="2"/>
          <w:sz w:val="24"/>
          <w:szCs w:val="24"/>
        </w:rPr>
        <w:t>(bendahara)</w:t>
      </w:r>
    </w:p>
    <w:p w:rsidR="003D16ED" w:rsidRDefault="009759CE">
      <w:pPr>
        <w:spacing w:line="260" w:lineRule="exact"/>
        <w:ind w:left="733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m</w:t>
      </w:r>
      <w:r>
        <w:rPr>
          <w:spacing w:val="4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</w:p>
    <w:p w:rsidR="003D16ED" w:rsidRDefault="009759CE">
      <w:pPr>
        <w:spacing w:before="40"/>
        <w:ind w:left="1157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 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 xml:space="preserve">h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 xml:space="preserve">opy  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ke  </w:t>
      </w:r>
      <w:r>
        <w:rPr>
          <w:spacing w:val="1"/>
          <w:sz w:val="24"/>
          <w:szCs w:val="24"/>
        </w:rPr>
        <w:t xml:space="preserve"> em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</w:p>
    <w:p w:rsidR="003D16ED" w:rsidRDefault="008654F2">
      <w:pPr>
        <w:spacing w:before="44"/>
        <w:ind w:left="1157"/>
        <w:rPr>
          <w:sz w:val="24"/>
          <w:szCs w:val="24"/>
        </w:rPr>
      </w:pPr>
      <w:hyperlink r:id="rId8">
        <w:r w:rsidR="009759CE">
          <w:rPr>
            <w:b/>
            <w:i/>
            <w:color w:val="0000FF"/>
            <w:sz w:val="24"/>
            <w:szCs w:val="24"/>
            <w:u w:val="thick" w:color="0000FF"/>
          </w:rPr>
          <w:t>d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ivi</w:t>
        </w:r>
        <w:r w:rsidR="009759CE">
          <w:rPr>
            <w:b/>
            <w:i/>
            <w:color w:val="0000FF"/>
            <w:spacing w:val="-1"/>
            <w:sz w:val="24"/>
            <w:szCs w:val="24"/>
            <w:u w:val="thick" w:color="0000FF"/>
          </w:rPr>
          <w:t>s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i</w:t>
        </w:r>
        <w:r w:rsidR="009759CE">
          <w:rPr>
            <w:b/>
            <w:i/>
            <w:color w:val="0000FF"/>
            <w:sz w:val="24"/>
            <w:szCs w:val="24"/>
            <w:u w:val="thick" w:color="0000FF"/>
          </w:rPr>
          <w:t>pap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e</w:t>
        </w:r>
        <w:r w:rsidR="009759CE">
          <w:rPr>
            <w:b/>
            <w:i/>
            <w:color w:val="0000FF"/>
            <w:spacing w:val="-1"/>
            <w:sz w:val="24"/>
            <w:szCs w:val="24"/>
            <w:u w:val="thick" w:color="0000FF"/>
          </w:rPr>
          <w:t>r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P</w:t>
        </w:r>
        <w:r w:rsidR="009759CE">
          <w:rPr>
            <w:b/>
            <w:i/>
            <w:color w:val="0000FF"/>
            <w:spacing w:val="-1"/>
            <w:sz w:val="24"/>
            <w:szCs w:val="24"/>
            <w:u w:val="thick" w:color="0000FF"/>
          </w:rPr>
          <w:t>I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N</w:t>
        </w:r>
        <w:r w:rsidR="009759CE">
          <w:rPr>
            <w:b/>
            <w:i/>
            <w:color w:val="0000FF"/>
            <w:sz w:val="24"/>
            <w:szCs w:val="24"/>
            <w:u w:val="thick" w:color="0000FF"/>
          </w:rPr>
          <w:t>@</w:t>
        </w:r>
        <w:r w:rsidR="009759CE">
          <w:rPr>
            <w:b/>
            <w:i/>
            <w:color w:val="0000FF"/>
            <w:spacing w:val="-4"/>
            <w:sz w:val="24"/>
            <w:szCs w:val="24"/>
            <w:u w:val="thick" w:color="0000FF"/>
          </w:rPr>
          <w:t>g</w:t>
        </w:r>
        <w:r w:rsidR="009759CE">
          <w:rPr>
            <w:b/>
            <w:i/>
            <w:color w:val="0000FF"/>
            <w:spacing w:val="5"/>
            <w:sz w:val="24"/>
            <w:szCs w:val="24"/>
            <w:u w:val="thick" w:color="0000FF"/>
          </w:rPr>
          <w:t>m</w:t>
        </w:r>
        <w:r w:rsidR="009759CE">
          <w:rPr>
            <w:b/>
            <w:i/>
            <w:color w:val="0000FF"/>
            <w:sz w:val="24"/>
            <w:szCs w:val="24"/>
            <w:u w:val="thick" w:color="0000FF"/>
          </w:rPr>
          <w:t>a</w:t>
        </w:r>
        <w:r w:rsidR="009759CE">
          <w:rPr>
            <w:b/>
            <w:i/>
            <w:color w:val="0000FF"/>
            <w:spacing w:val="-3"/>
            <w:sz w:val="24"/>
            <w:szCs w:val="24"/>
            <w:u w:val="thick" w:color="0000FF"/>
          </w:rPr>
          <w:t>i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l</w:t>
        </w:r>
        <w:r w:rsidR="009759CE">
          <w:rPr>
            <w:b/>
            <w:i/>
            <w:color w:val="0000FF"/>
            <w:sz w:val="24"/>
            <w:szCs w:val="24"/>
            <w:u w:val="thick" w:color="0000FF"/>
          </w:rPr>
          <w:t>.</w:t>
        </w:r>
        <w:r w:rsidR="009759CE">
          <w:rPr>
            <w:b/>
            <w:i/>
            <w:color w:val="0000FF"/>
            <w:spacing w:val="1"/>
            <w:sz w:val="24"/>
            <w:szCs w:val="24"/>
            <w:u w:val="thick" w:color="0000FF"/>
          </w:rPr>
          <w:t>c</w:t>
        </w:r>
        <w:r w:rsidR="009759CE">
          <w:rPr>
            <w:b/>
            <w:i/>
            <w:color w:val="0000FF"/>
            <w:spacing w:val="-4"/>
            <w:sz w:val="24"/>
            <w:szCs w:val="24"/>
            <w:u w:val="thick" w:color="0000FF"/>
          </w:rPr>
          <w:t>o</w:t>
        </w:r>
        <w:r w:rsidR="009759CE">
          <w:rPr>
            <w:b/>
            <w:i/>
            <w:color w:val="0000FF"/>
            <w:sz w:val="24"/>
            <w:szCs w:val="24"/>
            <w:u w:val="thick" w:color="0000FF"/>
          </w:rPr>
          <w:t xml:space="preserve">m </w:t>
        </w:r>
        <w:r w:rsidR="009759CE">
          <w:rPr>
            <w:b/>
            <w:i/>
            <w:color w:val="0000FF"/>
            <w:sz w:val="24"/>
            <w:szCs w:val="24"/>
          </w:rPr>
          <w:t xml:space="preserve"> </w:t>
        </w:r>
        <w:r w:rsidR="009759CE">
          <w:rPr>
            <w:color w:val="000000"/>
            <w:spacing w:val="-4"/>
            <w:sz w:val="24"/>
            <w:szCs w:val="24"/>
          </w:rPr>
          <w:t>d</w:t>
        </w:r>
      </w:hyperlink>
      <w:r w:rsidR="009759CE">
        <w:rPr>
          <w:color w:val="000000"/>
          <w:spacing w:val="1"/>
          <w:sz w:val="24"/>
          <w:szCs w:val="24"/>
        </w:rPr>
        <w:t>e</w:t>
      </w:r>
      <w:r w:rsidR="009759CE">
        <w:rPr>
          <w:color w:val="000000"/>
          <w:sz w:val="24"/>
          <w:szCs w:val="24"/>
        </w:rPr>
        <w:t>n</w:t>
      </w:r>
      <w:r w:rsidR="009759CE">
        <w:rPr>
          <w:color w:val="000000"/>
          <w:spacing w:val="-4"/>
          <w:sz w:val="24"/>
          <w:szCs w:val="24"/>
        </w:rPr>
        <w:t>g</w:t>
      </w:r>
      <w:r w:rsidR="009759CE">
        <w:rPr>
          <w:color w:val="000000"/>
          <w:spacing w:val="1"/>
          <w:sz w:val="24"/>
          <w:szCs w:val="24"/>
        </w:rPr>
        <w:t>a</w:t>
      </w:r>
      <w:r w:rsidR="009759CE">
        <w:rPr>
          <w:color w:val="000000"/>
          <w:sz w:val="24"/>
          <w:szCs w:val="24"/>
        </w:rPr>
        <w:t>n k</w:t>
      </w:r>
      <w:r w:rsidR="009759CE">
        <w:rPr>
          <w:color w:val="000000"/>
          <w:spacing w:val="1"/>
          <w:sz w:val="24"/>
          <w:szCs w:val="24"/>
        </w:rPr>
        <w:t>et</w:t>
      </w:r>
      <w:r w:rsidR="009759CE">
        <w:rPr>
          <w:color w:val="000000"/>
          <w:spacing w:val="-3"/>
          <w:sz w:val="24"/>
          <w:szCs w:val="24"/>
        </w:rPr>
        <w:t>e</w:t>
      </w:r>
      <w:r w:rsidR="009759CE">
        <w:rPr>
          <w:color w:val="000000"/>
          <w:sz w:val="24"/>
          <w:szCs w:val="24"/>
        </w:rPr>
        <w:t>n</w:t>
      </w:r>
      <w:r w:rsidR="009759CE">
        <w:rPr>
          <w:color w:val="000000"/>
          <w:spacing w:val="1"/>
          <w:sz w:val="24"/>
          <w:szCs w:val="24"/>
        </w:rPr>
        <w:t>t</w:t>
      </w:r>
      <w:r w:rsidR="009759CE">
        <w:rPr>
          <w:color w:val="000000"/>
          <w:sz w:val="24"/>
          <w:szCs w:val="24"/>
        </w:rPr>
        <w:t>u</w:t>
      </w:r>
      <w:r w:rsidR="009759CE">
        <w:rPr>
          <w:color w:val="000000"/>
          <w:spacing w:val="1"/>
          <w:sz w:val="24"/>
          <w:szCs w:val="24"/>
        </w:rPr>
        <w:t>a</w:t>
      </w:r>
      <w:r w:rsidR="009759CE">
        <w:rPr>
          <w:color w:val="000000"/>
          <w:sz w:val="24"/>
          <w:szCs w:val="24"/>
        </w:rPr>
        <w:t xml:space="preserve">n </w:t>
      </w:r>
      <w:r w:rsidR="009759CE">
        <w:rPr>
          <w:color w:val="000000"/>
          <w:spacing w:val="-1"/>
          <w:sz w:val="24"/>
          <w:szCs w:val="24"/>
        </w:rPr>
        <w:t>s</w:t>
      </w:r>
      <w:r w:rsidR="009759CE">
        <w:rPr>
          <w:color w:val="000000"/>
          <w:spacing w:val="1"/>
          <w:sz w:val="24"/>
          <w:szCs w:val="24"/>
        </w:rPr>
        <w:t>e</w:t>
      </w:r>
      <w:r w:rsidR="009759CE">
        <w:rPr>
          <w:color w:val="000000"/>
          <w:sz w:val="24"/>
          <w:szCs w:val="24"/>
        </w:rPr>
        <w:t>b</w:t>
      </w:r>
      <w:r w:rsidR="009759CE">
        <w:rPr>
          <w:color w:val="000000"/>
          <w:spacing w:val="1"/>
          <w:sz w:val="24"/>
          <w:szCs w:val="24"/>
        </w:rPr>
        <w:t>a</w:t>
      </w:r>
      <w:r w:rsidR="009759CE">
        <w:rPr>
          <w:color w:val="000000"/>
          <w:spacing w:val="-4"/>
          <w:sz w:val="24"/>
          <w:szCs w:val="24"/>
        </w:rPr>
        <w:t>g</w:t>
      </w:r>
      <w:r w:rsidR="009759CE">
        <w:rPr>
          <w:color w:val="000000"/>
          <w:spacing w:val="1"/>
          <w:sz w:val="24"/>
          <w:szCs w:val="24"/>
        </w:rPr>
        <w:t>a</w:t>
      </w:r>
      <w:r w:rsidR="009759CE">
        <w:rPr>
          <w:color w:val="000000"/>
          <w:sz w:val="24"/>
          <w:szCs w:val="24"/>
        </w:rPr>
        <w:t>i</w:t>
      </w:r>
      <w:r w:rsidR="009759CE">
        <w:rPr>
          <w:color w:val="000000"/>
          <w:spacing w:val="1"/>
          <w:sz w:val="24"/>
          <w:szCs w:val="24"/>
        </w:rPr>
        <w:t xml:space="preserve"> </w:t>
      </w:r>
      <w:r w:rsidR="009759CE">
        <w:rPr>
          <w:color w:val="000000"/>
          <w:sz w:val="24"/>
          <w:szCs w:val="24"/>
        </w:rPr>
        <w:t>b</w:t>
      </w:r>
      <w:r w:rsidR="009759CE">
        <w:rPr>
          <w:color w:val="000000"/>
          <w:spacing w:val="1"/>
          <w:sz w:val="24"/>
          <w:szCs w:val="24"/>
        </w:rPr>
        <w:t>e</w:t>
      </w:r>
      <w:r w:rsidR="009759CE">
        <w:rPr>
          <w:color w:val="000000"/>
          <w:spacing w:val="-4"/>
          <w:sz w:val="24"/>
          <w:szCs w:val="24"/>
        </w:rPr>
        <w:t>r</w:t>
      </w:r>
      <w:r w:rsidR="009759CE">
        <w:rPr>
          <w:color w:val="000000"/>
          <w:spacing w:val="1"/>
          <w:sz w:val="24"/>
          <w:szCs w:val="24"/>
        </w:rPr>
        <w:t>i</w:t>
      </w:r>
      <w:r w:rsidR="009759CE">
        <w:rPr>
          <w:color w:val="000000"/>
          <w:sz w:val="24"/>
          <w:szCs w:val="24"/>
        </w:rPr>
        <w:t>kut</w:t>
      </w:r>
    </w:p>
    <w:p w:rsidR="003D16ED" w:rsidRDefault="009759CE">
      <w:pPr>
        <w:tabs>
          <w:tab w:val="left" w:pos="1720"/>
        </w:tabs>
        <w:spacing w:before="38" w:line="275" w:lineRule="auto"/>
        <w:ind w:left="1737" w:right="79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(.pdf)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IN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-6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 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)_(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a)_(</w:t>
      </w:r>
      <w:r>
        <w:rPr>
          <w:b/>
          <w:spacing w:val="4"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al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y</w:t>
      </w:r>
      <w:r>
        <w:rPr>
          <w:b/>
          <w:sz w:val="24"/>
          <w:szCs w:val="24"/>
        </w:rPr>
        <w:t>a T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8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ah)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1"/>
          <w:sz w:val="24"/>
          <w:szCs w:val="24"/>
        </w:rPr>
        <w:t>je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 xml:space="preserve">ER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 xml:space="preserve">h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doku</w:t>
      </w:r>
      <w:r>
        <w:rPr>
          <w:spacing w:val="1"/>
          <w:sz w:val="24"/>
          <w:szCs w:val="24"/>
        </w:rPr>
        <w:t>me</w:t>
      </w:r>
      <w:r>
        <w:rPr>
          <w:spacing w:val="3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doku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n :</w:t>
      </w:r>
      <w:proofErr w:type="gramEnd"/>
    </w:p>
    <w:p w:rsidR="003D16ED" w:rsidRDefault="009759CE">
      <w:pPr>
        <w:spacing w:before="5" w:line="275" w:lineRule="auto"/>
        <w:ind w:left="2458" w:right="87" w:hanging="36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etia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for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pdf.;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.;</w:t>
      </w:r>
      <w:r>
        <w:rPr>
          <w:spacing w:val="1"/>
          <w:sz w:val="24"/>
          <w:szCs w:val="24"/>
        </w:rPr>
        <w:t xml:space="preserve"> ata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D16ED" w:rsidRDefault="009759CE">
      <w:pPr>
        <w:spacing w:before="1"/>
        <w:ind w:left="2098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sz w:val="24"/>
          <w:szCs w:val="24"/>
        </w:rPr>
        <w:t xml:space="preserve">b) 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 for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j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spacing w:line="278" w:lineRule="auto"/>
        <w:ind w:left="2458" w:right="88" w:hanging="36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m</w:t>
      </w:r>
      <w:r>
        <w:rPr>
          <w:spacing w:val="3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4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j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1157" w:right="85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doku</w:t>
      </w:r>
      <w:r>
        <w:rPr>
          <w:spacing w:val="1"/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doku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>nn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m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</w:p>
    <w:p w:rsidR="003D16ED" w:rsidRDefault="009759CE">
      <w:pPr>
        <w:spacing w:before="40" w:line="276" w:lineRule="auto"/>
        <w:ind w:left="1157" w:right="85"/>
        <w:jc w:val="both"/>
        <w:rPr>
          <w:sz w:val="24"/>
          <w:szCs w:val="24"/>
        </w:rPr>
      </w:pP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IN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 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)_(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a)_(</w:t>
      </w:r>
      <w:r>
        <w:rPr>
          <w:b/>
          <w:spacing w:val="4"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l 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al 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y</w:t>
      </w:r>
      <w:r>
        <w:rPr>
          <w:b/>
          <w:sz w:val="24"/>
          <w:szCs w:val="24"/>
        </w:rPr>
        <w:t>a   T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 xml:space="preserve">s   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8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)  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ukur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25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695" w:right="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44"/>
        <w:ind w:left="1157" w:right="89"/>
        <w:jc w:val="both"/>
        <w:rPr>
          <w:sz w:val="24"/>
          <w:szCs w:val="24"/>
        </w:rPr>
      </w:pPr>
      <w:r>
        <w:rPr>
          <w:sz w:val="24"/>
          <w:szCs w:val="24"/>
        </w:rPr>
        <w:t>doku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 w:rsidR="002A7BA8">
        <w:rPr>
          <w:sz w:val="24"/>
          <w:szCs w:val="24"/>
        </w:rPr>
        <w:t>(waktunya)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b</w:t>
      </w:r>
      <w:r>
        <w:rPr>
          <w:spacing w:val="1"/>
          <w:sz w:val="24"/>
          <w:szCs w:val="24"/>
        </w:rPr>
        <w:t>atc</w:t>
      </w:r>
      <w:r>
        <w:rPr>
          <w:sz w:val="24"/>
          <w:szCs w:val="24"/>
        </w:rPr>
        <w:t>h 1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D16ED" w:rsidRDefault="002A7BA8">
      <w:pPr>
        <w:spacing w:before="40" w:line="274" w:lineRule="auto"/>
        <w:ind w:left="1157" w:right="90"/>
        <w:jc w:val="both"/>
        <w:rPr>
          <w:sz w:val="24"/>
          <w:szCs w:val="24"/>
        </w:rPr>
      </w:pPr>
      <w:r>
        <w:rPr>
          <w:sz w:val="24"/>
          <w:szCs w:val="24"/>
        </w:rPr>
        <w:t>(waktu)</w:t>
      </w:r>
      <w:r w:rsidR="009759CE">
        <w:rPr>
          <w:spacing w:val="55"/>
          <w:sz w:val="24"/>
          <w:szCs w:val="24"/>
        </w:rPr>
        <w:t xml:space="preserve"> </w:t>
      </w:r>
      <w:proofErr w:type="gramStart"/>
      <w:r w:rsidR="009759CE">
        <w:rPr>
          <w:sz w:val="24"/>
          <w:szCs w:val="24"/>
        </w:rPr>
        <w:t>un</w:t>
      </w:r>
      <w:r w:rsidR="009759CE">
        <w:rPr>
          <w:spacing w:val="1"/>
          <w:sz w:val="24"/>
          <w:szCs w:val="24"/>
        </w:rPr>
        <w:t>t</w:t>
      </w:r>
      <w:r w:rsidR="009759CE">
        <w:rPr>
          <w:sz w:val="24"/>
          <w:szCs w:val="24"/>
        </w:rPr>
        <w:t xml:space="preserve">uk </w:t>
      </w:r>
      <w:r w:rsidR="009759CE">
        <w:rPr>
          <w:spacing w:val="4"/>
          <w:sz w:val="24"/>
          <w:szCs w:val="24"/>
        </w:rPr>
        <w:t xml:space="preserve"> </w:t>
      </w:r>
      <w:r w:rsidR="009759CE">
        <w:rPr>
          <w:sz w:val="24"/>
          <w:szCs w:val="24"/>
        </w:rPr>
        <w:t>b</w:t>
      </w:r>
      <w:r w:rsidR="009759CE">
        <w:rPr>
          <w:spacing w:val="1"/>
          <w:sz w:val="24"/>
          <w:szCs w:val="24"/>
        </w:rPr>
        <w:t>atc</w:t>
      </w:r>
      <w:r w:rsidR="009759CE">
        <w:rPr>
          <w:sz w:val="24"/>
          <w:szCs w:val="24"/>
        </w:rPr>
        <w:t>h</w:t>
      </w:r>
      <w:proofErr w:type="gramEnd"/>
      <w:r w:rsidR="009759CE">
        <w:rPr>
          <w:sz w:val="24"/>
          <w:szCs w:val="24"/>
        </w:rPr>
        <w:t xml:space="preserve">  2.  (</w:t>
      </w:r>
      <w:proofErr w:type="gramStart"/>
      <w:r w:rsidR="009759CE">
        <w:rPr>
          <w:spacing w:val="-5"/>
          <w:sz w:val="24"/>
          <w:szCs w:val="24"/>
        </w:rPr>
        <w:t>K</w:t>
      </w:r>
      <w:r w:rsidR="009759CE">
        <w:rPr>
          <w:spacing w:val="1"/>
          <w:sz w:val="24"/>
          <w:szCs w:val="24"/>
        </w:rPr>
        <w:t>ete</w:t>
      </w:r>
      <w:r w:rsidR="009759CE">
        <w:rPr>
          <w:sz w:val="24"/>
          <w:szCs w:val="24"/>
        </w:rPr>
        <w:t>r</w:t>
      </w:r>
      <w:r w:rsidR="009759CE">
        <w:rPr>
          <w:spacing w:val="1"/>
          <w:sz w:val="24"/>
          <w:szCs w:val="24"/>
        </w:rPr>
        <w:t>lam</w:t>
      </w:r>
      <w:r w:rsidR="009759CE">
        <w:rPr>
          <w:sz w:val="24"/>
          <w:szCs w:val="24"/>
        </w:rPr>
        <w:t>b</w:t>
      </w:r>
      <w:r w:rsidR="009759CE">
        <w:rPr>
          <w:spacing w:val="-3"/>
          <w:sz w:val="24"/>
          <w:szCs w:val="24"/>
        </w:rPr>
        <w:t>a</w:t>
      </w:r>
      <w:r w:rsidR="009759CE">
        <w:rPr>
          <w:spacing w:val="1"/>
          <w:sz w:val="24"/>
          <w:szCs w:val="24"/>
        </w:rPr>
        <w:t>ta</w:t>
      </w:r>
      <w:r w:rsidR="009759CE">
        <w:rPr>
          <w:sz w:val="24"/>
          <w:szCs w:val="24"/>
        </w:rPr>
        <w:t>n  d</w:t>
      </w:r>
      <w:r w:rsidR="009759CE">
        <w:rPr>
          <w:spacing w:val="1"/>
          <w:sz w:val="24"/>
          <w:szCs w:val="24"/>
        </w:rPr>
        <w:t>a</w:t>
      </w:r>
      <w:r w:rsidR="009759CE">
        <w:rPr>
          <w:spacing w:val="-3"/>
          <w:sz w:val="24"/>
          <w:szCs w:val="24"/>
        </w:rPr>
        <w:t>la</w:t>
      </w:r>
      <w:r w:rsidR="009759CE">
        <w:rPr>
          <w:sz w:val="24"/>
          <w:szCs w:val="24"/>
        </w:rPr>
        <w:t>m</w:t>
      </w:r>
      <w:proofErr w:type="gramEnd"/>
      <w:r w:rsidR="009759CE">
        <w:rPr>
          <w:sz w:val="24"/>
          <w:szCs w:val="24"/>
        </w:rPr>
        <w:t xml:space="preserve"> p</w:t>
      </w:r>
      <w:r w:rsidR="009759CE">
        <w:rPr>
          <w:spacing w:val="1"/>
          <w:sz w:val="24"/>
          <w:szCs w:val="24"/>
        </w:rPr>
        <w:t>e</w:t>
      </w:r>
      <w:r w:rsidR="009759CE">
        <w:rPr>
          <w:sz w:val="24"/>
          <w:szCs w:val="24"/>
        </w:rPr>
        <w:t>n</w:t>
      </w:r>
      <w:r w:rsidR="009759CE">
        <w:rPr>
          <w:spacing w:val="-4"/>
          <w:sz w:val="24"/>
          <w:szCs w:val="24"/>
        </w:rPr>
        <w:t>g</w:t>
      </w:r>
      <w:r w:rsidR="009759CE">
        <w:rPr>
          <w:spacing w:val="1"/>
          <w:sz w:val="24"/>
          <w:szCs w:val="24"/>
        </w:rPr>
        <w:t>i</w:t>
      </w:r>
      <w:r w:rsidR="009759CE">
        <w:rPr>
          <w:sz w:val="24"/>
          <w:szCs w:val="24"/>
        </w:rPr>
        <w:t>r</w:t>
      </w:r>
      <w:r w:rsidR="009759CE">
        <w:rPr>
          <w:spacing w:val="1"/>
          <w:sz w:val="24"/>
          <w:szCs w:val="24"/>
        </w:rPr>
        <w:t>ima</w:t>
      </w:r>
      <w:r w:rsidR="009759CE">
        <w:rPr>
          <w:sz w:val="24"/>
          <w:szCs w:val="24"/>
        </w:rPr>
        <w:t>n k</w:t>
      </w:r>
      <w:r w:rsidR="009759CE">
        <w:rPr>
          <w:spacing w:val="1"/>
          <w:sz w:val="24"/>
          <w:szCs w:val="24"/>
        </w:rPr>
        <w:t>a</w:t>
      </w:r>
      <w:r w:rsidR="009759CE">
        <w:rPr>
          <w:sz w:val="24"/>
          <w:szCs w:val="24"/>
        </w:rPr>
        <w:t>r</w:t>
      </w:r>
      <w:r w:rsidR="009759CE">
        <w:rPr>
          <w:spacing w:val="-8"/>
          <w:sz w:val="24"/>
          <w:szCs w:val="24"/>
        </w:rPr>
        <w:t>y</w:t>
      </w:r>
      <w:r w:rsidR="009759CE">
        <w:rPr>
          <w:sz w:val="24"/>
          <w:szCs w:val="24"/>
        </w:rPr>
        <w:t>a</w:t>
      </w:r>
      <w:r w:rsidR="009759CE">
        <w:rPr>
          <w:spacing w:val="1"/>
          <w:sz w:val="24"/>
          <w:szCs w:val="24"/>
        </w:rPr>
        <w:t xml:space="preserve"> t</w:t>
      </w:r>
      <w:r w:rsidR="009759CE">
        <w:rPr>
          <w:sz w:val="24"/>
          <w:szCs w:val="24"/>
        </w:rPr>
        <w:t>u</w:t>
      </w:r>
      <w:r w:rsidR="009759CE">
        <w:rPr>
          <w:spacing w:val="1"/>
          <w:sz w:val="24"/>
          <w:szCs w:val="24"/>
        </w:rPr>
        <w:t>li</w:t>
      </w:r>
      <w:r w:rsidR="009759CE">
        <w:rPr>
          <w:sz w:val="24"/>
          <w:szCs w:val="24"/>
        </w:rPr>
        <w:t>s</w:t>
      </w:r>
      <w:r w:rsidR="009759CE">
        <w:rPr>
          <w:spacing w:val="-1"/>
          <w:sz w:val="24"/>
          <w:szCs w:val="24"/>
        </w:rPr>
        <w:t xml:space="preserve"> </w:t>
      </w:r>
      <w:r w:rsidR="009759CE">
        <w:rPr>
          <w:spacing w:val="1"/>
          <w:sz w:val="24"/>
          <w:szCs w:val="24"/>
        </w:rPr>
        <w:t>a</w:t>
      </w:r>
      <w:r w:rsidR="009759CE">
        <w:rPr>
          <w:sz w:val="24"/>
          <w:szCs w:val="24"/>
        </w:rPr>
        <w:t>k</w:t>
      </w:r>
      <w:r w:rsidR="009759CE">
        <w:rPr>
          <w:spacing w:val="1"/>
          <w:sz w:val="24"/>
          <w:szCs w:val="24"/>
        </w:rPr>
        <w:t>a</w:t>
      </w:r>
      <w:r w:rsidR="009759CE">
        <w:rPr>
          <w:sz w:val="24"/>
          <w:szCs w:val="24"/>
        </w:rPr>
        <w:t>n d</w:t>
      </w:r>
      <w:r w:rsidR="009759CE">
        <w:rPr>
          <w:spacing w:val="1"/>
          <w:sz w:val="24"/>
          <w:szCs w:val="24"/>
        </w:rPr>
        <w:t>i</w:t>
      </w:r>
      <w:r w:rsidR="009759CE">
        <w:rPr>
          <w:sz w:val="24"/>
          <w:szCs w:val="24"/>
        </w:rPr>
        <w:t>n</w:t>
      </w:r>
      <w:r w:rsidR="009759CE">
        <w:rPr>
          <w:spacing w:val="-8"/>
          <w:sz w:val="24"/>
          <w:szCs w:val="24"/>
        </w:rPr>
        <w:t>y</w:t>
      </w:r>
      <w:r w:rsidR="009759CE">
        <w:rPr>
          <w:spacing w:val="1"/>
          <w:sz w:val="24"/>
          <w:szCs w:val="24"/>
        </w:rPr>
        <w:t>ata</w:t>
      </w:r>
      <w:r w:rsidR="009759CE">
        <w:rPr>
          <w:sz w:val="24"/>
          <w:szCs w:val="24"/>
        </w:rPr>
        <w:t>k</w:t>
      </w:r>
      <w:r w:rsidR="009759CE">
        <w:rPr>
          <w:spacing w:val="1"/>
          <w:sz w:val="24"/>
          <w:szCs w:val="24"/>
        </w:rPr>
        <w:t>a</w:t>
      </w:r>
      <w:r w:rsidR="009759CE">
        <w:rPr>
          <w:sz w:val="24"/>
          <w:szCs w:val="24"/>
        </w:rPr>
        <w:t xml:space="preserve">n </w:t>
      </w:r>
      <w:r w:rsidR="009759CE">
        <w:rPr>
          <w:spacing w:val="-4"/>
          <w:sz w:val="24"/>
          <w:szCs w:val="24"/>
        </w:rPr>
        <w:t>g</w:t>
      </w:r>
      <w:r w:rsidR="009759CE">
        <w:rPr>
          <w:sz w:val="24"/>
          <w:szCs w:val="24"/>
        </w:rPr>
        <w:t>u</w:t>
      </w:r>
      <w:r w:rsidR="009759CE">
        <w:rPr>
          <w:spacing w:val="-4"/>
          <w:sz w:val="24"/>
          <w:szCs w:val="24"/>
        </w:rPr>
        <w:t>g</w:t>
      </w:r>
      <w:r w:rsidR="009759CE">
        <w:rPr>
          <w:sz w:val="24"/>
          <w:szCs w:val="24"/>
        </w:rPr>
        <w:t>ur)</w:t>
      </w:r>
    </w:p>
    <w:p w:rsidR="002A7BA8" w:rsidRDefault="009759CE" w:rsidP="002A7BA8">
      <w:pPr>
        <w:tabs>
          <w:tab w:val="left" w:pos="1140"/>
        </w:tabs>
        <w:spacing w:before="5" w:line="276" w:lineRule="auto"/>
        <w:ind w:left="1157" w:right="82" w:hanging="424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proofErr w:type="gramStart"/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m </w:t>
      </w:r>
      <w:r>
        <w:rPr>
          <w:spacing w:val="4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os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h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Gr</w:t>
      </w:r>
      <w:r>
        <w:rPr>
          <w:i/>
          <w:sz w:val="24"/>
          <w:szCs w:val="24"/>
        </w:rPr>
        <w:t xml:space="preserve">and 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Fi</w:t>
      </w:r>
      <w:r>
        <w:rPr>
          <w:i/>
          <w:sz w:val="24"/>
          <w:szCs w:val="24"/>
        </w:rPr>
        <w:t xml:space="preserve">nal 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ji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300.000</w:t>
      </w:r>
      <w:r>
        <w:rPr>
          <w:spacing w:val="6"/>
          <w:sz w:val="24"/>
          <w:szCs w:val="24"/>
        </w:rPr>
        <w:t>,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A7BA8">
        <w:rPr>
          <w:sz w:val="24"/>
          <w:szCs w:val="24"/>
        </w:rPr>
        <w:t>bendahara)</w:t>
      </w:r>
    </w:p>
    <w:p w:rsidR="003D16ED" w:rsidRDefault="009759CE">
      <w:pPr>
        <w:spacing w:line="260" w:lineRule="exact"/>
        <w:ind w:left="589"/>
        <w:rPr>
          <w:sz w:val="24"/>
          <w:szCs w:val="24"/>
        </w:rPr>
      </w:pPr>
      <w:r>
        <w:rPr>
          <w:sz w:val="24"/>
          <w:szCs w:val="24"/>
        </w:rPr>
        <w:t xml:space="preserve">10.   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m </w:t>
      </w:r>
      <w:r>
        <w:rPr>
          <w:spacing w:val="3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gramEnd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os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ilmia</w:t>
      </w:r>
      <w:r>
        <w:rPr>
          <w:sz w:val="24"/>
          <w:szCs w:val="24"/>
        </w:rPr>
        <w:t xml:space="preserve">h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</w:p>
    <w:p w:rsidR="003D16ED" w:rsidRDefault="009759CE">
      <w:pPr>
        <w:spacing w:before="40" w:line="278" w:lineRule="auto"/>
        <w:ind w:left="1157" w:right="8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Gr</w:t>
      </w:r>
      <w:r>
        <w:rPr>
          <w:i/>
          <w:sz w:val="24"/>
          <w:szCs w:val="24"/>
        </w:rPr>
        <w:t>and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Fi</w:t>
      </w:r>
      <w:r>
        <w:rPr>
          <w:i/>
          <w:sz w:val="24"/>
          <w:szCs w:val="24"/>
        </w:rPr>
        <w:t>nal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>bk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1"/>
          <w:sz w:val="24"/>
          <w:szCs w:val="24"/>
        </w:rPr>
        <w:t>itam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r.</w:t>
      </w:r>
    </w:p>
    <w:p w:rsidR="003D16ED" w:rsidRDefault="009759CE">
      <w:pPr>
        <w:spacing w:before="1"/>
        <w:ind w:left="589"/>
        <w:rPr>
          <w:sz w:val="24"/>
          <w:szCs w:val="24"/>
        </w:rPr>
      </w:pPr>
      <w:proofErr w:type="gramStart"/>
      <w:r>
        <w:rPr>
          <w:b/>
          <w:spacing w:val="-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o</w:t>
      </w:r>
      <w:r>
        <w:rPr>
          <w:b/>
          <w:sz w:val="24"/>
          <w:szCs w:val="24"/>
        </w:rPr>
        <w:t>te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y</w:t>
      </w:r>
      <w:r>
        <w:rPr>
          <w:b/>
          <w:sz w:val="24"/>
          <w:szCs w:val="24"/>
        </w:rPr>
        <w:t>a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d</w:t>
      </w:r>
      <w:r>
        <w:rPr>
          <w:b/>
          <w:sz w:val="24"/>
          <w:szCs w:val="24"/>
        </w:rPr>
        <w:t>ah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m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su</w:t>
      </w:r>
      <w:r>
        <w:rPr>
          <w:b/>
          <w:sz w:val="24"/>
          <w:szCs w:val="24"/>
        </w:rPr>
        <w:t>k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y</w:t>
      </w:r>
      <w:r>
        <w:rPr>
          <w:b/>
          <w:sz w:val="24"/>
          <w:szCs w:val="24"/>
        </w:rPr>
        <w:t>a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an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el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</w:p>
    <w:p w:rsidR="003D16ED" w:rsidRDefault="009759CE">
      <w:pPr>
        <w:spacing w:before="40" w:line="260" w:lineRule="exact"/>
        <w:ind w:left="589"/>
        <w:rPr>
          <w:sz w:val="24"/>
          <w:szCs w:val="24"/>
        </w:rPr>
      </w:pPr>
      <w:r>
        <w:rPr>
          <w:b/>
          <w:spacing w:val="-4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4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),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6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4"/>
          <w:position w:val="-1"/>
          <w:sz w:val="24"/>
          <w:szCs w:val="24"/>
        </w:rPr>
        <w:t>y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4"/>
          <w:position w:val="-1"/>
          <w:sz w:val="24"/>
          <w:szCs w:val="24"/>
        </w:rPr>
        <w:t xml:space="preserve"> </w:t>
      </w:r>
      <w:proofErr w:type="gramStart"/>
      <w:r>
        <w:rPr>
          <w:b/>
          <w:spacing w:val="-8"/>
          <w:position w:val="-1"/>
          <w:sz w:val="24"/>
          <w:szCs w:val="24"/>
        </w:rPr>
        <w:t>m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 xml:space="preserve">an 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+</w:t>
      </w:r>
      <w:proofErr w:type="gramEnd"/>
      <w:r>
        <w:rPr>
          <w:b/>
          <w:spacing w:val="-1"/>
          <w:position w:val="-1"/>
          <w:sz w:val="24"/>
          <w:szCs w:val="24"/>
        </w:rPr>
        <w:t xml:space="preserve"> sn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5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k</w:t>
      </w:r>
      <w:r>
        <w:rPr>
          <w:b/>
          <w:spacing w:val="-1"/>
          <w:position w:val="-1"/>
          <w:sz w:val="24"/>
          <w:szCs w:val="24"/>
        </w:rPr>
        <w:t xml:space="preserve"> d</w:t>
      </w:r>
      <w:r>
        <w:rPr>
          <w:b/>
          <w:position w:val="-1"/>
          <w:sz w:val="24"/>
          <w:szCs w:val="24"/>
        </w:rPr>
        <w:t>an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6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4"/>
          <w:position w:val="-1"/>
          <w:sz w:val="24"/>
          <w:szCs w:val="24"/>
        </w:rPr>
        <w:t>y</w:t>
      </w:r>
      <w:r>
        <w:rPr>
          <w:b/>
          <w:position w:val="-1"/>
          <w:sz w:val="24"/>
          <w:szCs w:val="24"/>
        </w:rPr>
        <w:t>a f</w:t>
      </w:r>
      <w:r>
        <w:rPr>
          <w:b/>
          <w:spacing w:val="1"/>
          <w:position w:val="-1"/>
          <w:sz w:val="24"/>
          <w:szCs w:val="24"/>
        </w:rPr>
        <w:t>iel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-6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1"/>
          <w:position w:val="-1"/>
          <w:sz w:val="24"/>
          <w:szCs w:val="24"/>
        </w:rPr>
        <w:t>ri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.</w:t>
      </w:r>
    </w:p>
    <w:p w:rsidR="003D16ED" w:rsidRDefault="003D16ED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897"/>
        <w:gridCol w:w="3401"/>
      </w:tblGrid>
      <w:tr w:rsidR="003D16ED">
        <w:trPr>
          <w:trHeight w:hRule="exact" w:val="32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881" w:right="89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0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iata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097" w:right="1115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</w:tr>
      <w:tr w:rsidR="003D16ED">
        <w:trPr>
          <w:trHeight w:hRule="exact" w:val="6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tem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2018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3"/>
              <w:rPr>
                <w:sz w:val="24"/>
                <w:szCs w:val="24"/>
              </w:rPr>
            </w:pPr>
            <w:r>
              <w:rPr>
                <w:i/>
                <w:spacing w:val="-1"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</w:t>
            </w:r>
            <w:r>
              <w:rPr>
                <w:i/>
                <w:spacing w:val="1"/>
                <w:sz w:val="24"/>
                <w:szCs w:val="24"/>
              </w:rPr>
              <w:t>ic</w:t>
            </w:r>
            <w:r>
              <w:rPr>
                <w:i/>
                <w:sz w:val="24"/>
                <w:szCs w:val="24"/>
              </w:rPr>
              <w:t>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4"/>
                <w:sz w:val="24"/>
                <w:szCs w:val="24"/>
              </w:rPr>
              <w:t>M</w:t>
            </w:r>
            <w:r>
              <w:rPr>
                <w:i/>
                <w:spacing w:val="1"/>
                <w:sz w:val="24"/>
                <w:szCs w:val="24"/>
              </w:rPr>
              <w:t>ee</w:t>
            </w:r>
            <w:r>
              <w:rPr>
                <w:i/>
                <w:spacing w:val="-3"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(1x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 w:rsidR="003D16ED" w:rsidRDefault="009759CE">
            <w:pPr>
              <w:spacing w:before="40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k (1x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3D16ED">
        <w:trPr>
          <w:trHeight w:hRule="exact" w:val="6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tem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2018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35"/>
              <w:rPr>
                <w:sz w:val="24"/>
                <w:szCs w:val="24"/>
              </w:rPr>
            </w:pPr>
            <w:r>
              <w:rPr>
                <w:i/>
                <w:spacing w:val="-1"/>
                <w:sz w:val="24"/>
                <w:szCs w:val="24"/>
              </w:rPr>
              <w:t>Gr</w:t>
            </w:r>
            <w:r>
              <w:rPr>
                <w:i/>
                <w:sz w:val="24"/>
                <w:szCs w:val="24"/>
              </w:rPr>
              <w:t xml:space="preserve">and </w:t>
            </w:r>
            <w:r>
              <w:rPr>
                <w:i/>
                <w:spacing w:val="1"/>
                <w:sz w:val="24"/>
                <w:szCs w:val="24"/>
              </w:rPr>
              <w:t>Fi</w:t>
            </w:r>
            <w:r>
              <w:rPr>
                <w:i/>
                <w:sz w:val="24"/>
                <w:szCs w:val="24"/>
              </w:rPr>
              <w:t>nal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(3x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 w:rsidR="003D16ED" w:rsidRDefault="009759CE">
            <w:pPr>
              <w:spacing w:before="44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k (1x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3D16ED">
        <w:trPr>
          <w:trHeight w:hRule="exact" w:val="6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tem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2018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4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Fiel</w:t>
            </w:r>
            <w:r>
              <w:rPr>
                <w:i/>
                <w:sz w:val="24"/>
                <w:szCs w:val="24"/>
              </w:rPr>
              <w:t xml:space="preserve">d </w:t>
            </w:r>
            <w:r>
              <w:rPr>
                <w:i/>
                <w:spacing w:val="-1"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p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(3x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 w:rsidR="003D16ED" w:rsidRDefault="009759CE">
            <w:pPr>
              <w:spacing w:before="44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k (1x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3D16ED">
        <w:trPr>
          <w:trHeight w:hRule="exact" w:val="64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tem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2018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53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emi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(2x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 w:rsidR="003D16ED" w:rsidRDefault="009759CE">
            <w:pPr>
              <w:spacing w:before="40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k (1x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3D16ED" w:rsidRDefault="003D16ED">
      <w:pPr>
        <w:spacing w:before="6" w:line="280" w:lineRule="exact"/>
        <w:rPr>
          <w:sz w:val="28"/>
          <w:szCs w:val="28"/>
        </w:rPr>
      </w:pPr>
    </w:p>
    <w:p w:rsidR="003D16ED" w:rsidRDefault="009759CE">
      <w:pPr>
        <w:spacing w:before="29"/>
        <w:ind w:left="589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G</w:t>
      </w:r>
      <w:r>
        <w:rPr>
          <w:b/>
          <w:sz w:val="24"/>
          <w:szCs w:val="24"/>
        </w:rPr>
        <w:t xml:space="preserve">. 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ELE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3D16ED" w:rsidRDefault="009759CE">
      <w:pPr>
        <w:spacing w:before="40" w:line="274" w:lineRule="auto"/>
        <w:ind w:left="589" w:right="85" w:firstLine="428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uri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D16ED" w:rsidRDefault="009759CE">
      <w:pPr>
        <w:spacing w:before="1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</w:p>
    <w:p w:rsidR="003D16ED" w:rsidRDefault="009759CE">
      <w:pPr>
        <w:spacing w:before="44" w:line="275" w:lineRule="auto"/>
        <w:ind w:left="1309" w:right="84"/>
        <w:jc w:val="both"/>
        <w:rPr>
          <w:sz w:val="24"/>
          <w:szCs w:val="24"/>
        </w:rPr>
      </w:pPr>
      <w:proofErr w:type="gramStart"/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-8"/>
          <w:sz w:val="24"/>
          <w:szCs w:val="24"/>
        </w:rPr>
        <w:t>y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iaj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  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>opy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 w:rsidR="002A7BA8">
        <w:rPr>
          <w:spacing w:val="7"/>
          <w:sz w:val="24"/>
          <w:szCs w:val="24"/>
        </w:rPr>
        <w:t>(tanggal)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5"/>
          <w:sz w:val="24"/>
          <w:szCs w:val="24"/>
        </w:rPr>
        <w:t>s</w:t>
      </w:r>
      <w:r>
        <w:rPr>
          <w:sz w:val="24"/>
          <w:szCs w:val="24"/>
        </w:rPr>
        <w:t>i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tela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tat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7"/>
          <w:sz w:val="24"/>
          <w:szCs w:val="24"/>
        </w:rPr>
        <w:t xml:space="preserve"> </w:t>
      </w:r>
      <w:r w:rsidR="002A7BA8">
        <w:rPr>
          <w:sz w:val="24"/>
          <w:szCs w:val="24"/>
        </w:rPr>
        <w:t>(tanggal)</w:t>
      </w:r>
      <w:r>
        <w:rPr>
          <w:spacing w:val="5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pon (</w:t>
      </w:r>
      <w:r>
        <w:rPr>
          <w:spacing w:val="1"/>
          <w:sz w:val="24"/>
          <w:szCs w:val="24"/>
        </w:rPr>
        <w:t>W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)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emai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3D16ED" w:rsidRDefault="009759CE">
      <w:pPr>
        <w:ind w:left="949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>h</w:t>
      </w:r>
    </w:p>
    <w:p w:rsidR="003D16ED" w:rsidRDefault="009759CE">
      <w:pPr>
        <w:spacing w:before="44" w:line="275" w:lineRule="auto"/>
        <w:ind w:left="1309" w:right="90"/>
        <w:jc w:val="both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ilmia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iaj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>tc</w:t>
      </w:r>
      <w:r>
        <w:rPr>
          <w:sz w:val="24"/>
          <w:szCs w:val="24"/>
        </w:rPr>
        <w:t>opy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uri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tel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1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ka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m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1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spacing w:line="278" w:lineRule="auto"/>
        <w:ind w:left="1309" w:right="92"/>
        <w:rPr>
          <w:sz w:val="24"/>
          <w:szCs w:val="24"/>
        </w:rPr>
      </w:pP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2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m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propo</w:t>
      </w:r>
      <w:r>
        <w:rPr>
          <w:spacing w:val="-1"/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ilmia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D16ED" w:rsidRDefault="009759CE">
      <w:pPr>
        <w:spacing w:before="40" w:line="276" w:lineRule="auto"/>
        <w:ind w:left="1669" w:right="83" w:hanging="3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4"/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5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pon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W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emai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kn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i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alima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n,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ali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 w:rsidR="002A7BA8">
        <w:rPr>
          <w:sz w:val="24"/>
          <w:szCs w:val="24"/>
        </w:rPr>
        <w:t>(</w:t>
      </w:r>
      <w:proofErr w:type="gramEnd"/>
      <w:r w:rsidR="002A7BA8">
        <w:rPr>
          <w:sz w:val="24"/>
          <w:szCs w:val="24"/>
        </w:rPr>
        <w:t>tanggal)</w:t>
      </w:r>
    </w:p>
    <w:p w:rsidR="003D16ED" w:rsidRDefault="009759CE">
      <w:pPr>
        <w:spacing w:line="260" w:lineRule="exact"/>
        <w:ind w:left="1309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4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3D16ED" w:rsidRDefault="009759CE">
      <w:pPr>
        <w:spacing w:before="40" w:line="276" w:lineRule="auto"/>
        <w:ind w:left="1669" w:right="94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buk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opy 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de 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ec</w:t>
      </w:r>
      <w:r>
        <w:rPr>
          <w:i/>
          <w:sz w:val="24"/>
          <w:szCs w:val="24"/>
        </w:rPr>
        <w:t>hn</w:t>
      </w:r>
      <w:r>
        <w:rPr>
          <w:i/>
          <w:spacing w:val="-3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al M</w:t>
      </w:r>
      <w:r>
        <w:rPr>
          <w:i/>
          <w:spacing w:val="1"/>
          <w:sz w:val="24"/>
          <w:szCs w:val="24"/>
        </w:rPr>
        <w:t>eeti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ec</w:t>
      </w:r>
      <w:r>
        <w:rPr>
          <w:i/>
          <w:sz w:val="24"/>
          <w:szCs w:val="24"/>
        </w:rPr>
        <w:t>hn</w:t>
      </w:r>
      <w:r>
        <w:rPr>
          <w:i/>
          <w:spacing w:val="-3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al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2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eti</w:t>
      </w:r>
      <w:r>
        <w:rPr>
          <w:i/>
          <w:sz w:val="24"/>
          <w:szCs w:val="24"/>
        </w:rPr>
        <w:t xml:space="preserve">ng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 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 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ma</w:t>
      </w:r>
      <w:r>
        <w:rPr>
          <w:sz w:val="24"/>
          <w:szCs w:val="24"/>
        </w:rPr>
        <w:t>upun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.</w:t>
      </w:r>
    </w:p>
    <w:p w:rsidR="003D16ED" w:rsidRDefault="009759CE">
      <w:pPr>
        <w:spacing w:before="4" w:line="274" w:lineRule="auto"/>
        <w:ind w:left="1669" w:right="104" w:hanging="3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ja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ate</w:t>
      </w:r>
      <w:r>
        <w:rPr>
          <w:sz w:val="24"/>
          <w:szCs w:val="24"/>
        </w:rPr>
        <w:t>r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a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D16ED" w:rsidRDefault="009759CE">
      <w:pPr>
        <w:spacing w:before="2" w:line="276" w:lineRule="auto"/>
        <w:ind w:left="1669" w:right="95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proofErr w:type="gramStart"/>
      <w:r>
        <w:rPr>
          <w:spacing w:val="1"/>
          <w:sz w:val="24"/>
          <w:szCs w:val="24"/>
        </w:rPr>
        <w:t>ilm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ti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 xml:space="preserve">  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g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 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5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1</w:t>
      </w:r>
      <w:r>
        <w:rPr>
          <w:sz w:val="24"/>
          <w:szCs w:val="24"/>
        </w:rPr>
        <w:t xml:space="preserve">5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8"/>
          <w:sz w:val="24"/>
          <w:szCs w:val="24"/>
        </w:rPr>
        <w:t>a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ja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uri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>l</w:t>
      </w:r>
    </w:p>
    <w:p w:rsidR="003D16ED" w:rsidRDefault="009759CE">
      <w:pPr>
        <w:spacing w:before="4"/>
        <w:ind w:left="1669" w:right="60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3D16ED" w:rsidRDefault="009759CE">
      <w:pPr>
        <w:spacing w:before="40" w:line="276" w:lineRule="auto"/>
        <w:ind w:left="1669" w:right="97" w:hanging="3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i/>
          <w:spacing w:val="-4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1"/>
          <w:sz w:val="24"/>
          <w:szCs w:val="24"/>
        </w:rPr>
        <w:t>ty</w:t>
      </w:r>
      <w:r>
        <w:rPr>
          <w:i/>
          <w:sz w:val="24"/>
          <w:szCs w:val="24"/>
        </w:rPr>
        <w:t>pe</w:t>
      </w:r>
      <w:r>
        <w:rPr>
          <w:i/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>nn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ndukung 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pk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1309"/>
        <w:rPr>
          <w:sz w:val="24"/>
          <w:szCs w:val="24"/>
        </w:rPr>
      </w:pPr>
      <w:r>
        <w:rPr>
          <w:sz w:val="24"/>
          <w:szCs w:val="24"/>
        </w:rPr>
        <w:t xml:space="preserve">f)  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3D16ED" w:rsidRDefault="009759CE">
      <w:pPr>
        <w:spacing w:before="40"/>
        <w:ind w:left="1669" w:right="6272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D16ED" w:rsidRDefault="009759CE">
      <w:pPr>
        <w:spacing w:before="44"/>
        <w:ind w:left="1309"/>
        <w:rPr>
          <w:sz w:val="24"/>
          <w:szCs w:val="24"/>
        </w:rPr>
      </w:pP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) 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uri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4"/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.</w:t>
      </w:r>
    </w:p>
    <w:p w:rsidR="003D16ED" w:rsidRDefault="003D16ED">
      <w:pPr>
        <w:spacing w:before="4" w:line="160" w:lineRule="exact"/>
        <w:rPr>
          <w:sz w:val="16"/>
          <w:szCs w:val="16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. </w:t>
      </w:r>
      <w:r>
        <w:rPr>
          <w:b/>
          <w:spacing w:val="6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3D16ED" w:rsidRDefault="009759CE">
      <w:pPr>
        <w:spacing w:before="36" w:line="274" w:lineRule="auto"/>
        <w:ind w:left="949" w:right="8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l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ita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melal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pon (</w:t>
      </w:r>
      <w:r>
        <w:rPr>
          <w:spacing w:val="-2"/>
          <w:sz w:val="24"/>
          <w:szCs w:val="24"/>
        </w:rPr>
        <w:t>W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)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ema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D16ED" w:rsidRDefault="009759CE" w:rsidP="002A7BA8">
      <w:pPr>
        <w:spacing w:before="5"/>
        <w:ind w:left="589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ac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ra 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7"/>
          <w:sz w:val="24"/>
          <w:szCs w:val="24"/>
        </w:rPr>
        <w:t xml:space="preserve"> </w:t>
      </w:r>
      <w:r w:rsidR="002A7BA8">
        <w:rPr>
          <w:spacing w:val="47"/>
          <w:sz w:val="24"/>
          <w:szCs w:val="24"/>
        </w:rPr>
        <w:t xml:space="preserve">pada </w:t>
      </w:r>
      <w:r w:rsidR="002A7BA8">
        <w:rPr>
          <w:sz w:val="24"/>
          <w:szCs w:val="24"/>
        </w:rPr>
        <w:t>(tanggal)</w:t>
      </w:r>
      <w:bookmarkStart w:id="1" w:name="_GoBack"/>
      <w:bookmarkEnd w:id="1"/>
    </w:p>
    <w:p w:rsidR="003D16ED" w:rsidRDefault="009759CE">
      <w:pPr>
        <w:spacing w:before="40"/>
        <w:ind w:left="589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n</w:t>
      </w:r>
    </w:p>
    <w:p w:rsidR="003D16ED" w:rsidRDefault="009759CE">
      <w:pPr>
        <w:spacing w:before="43"/>
        <w:ind w:left="8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1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Rp 4.000.000</w:t>
      </w:r>
      <w:r>
        <w:rPr>
          <w:spacing w:val="4"/>
          <w:sz w:val="24"/>
          <w:szCs w:val="24"/>
        </w:rPr>
        <w:t>,</w:t>
      </w:r>
      <w:r>
        <w:rPr>
          <w:sz w:val="24"/>
          <w:szCs w:val="24"/>
        </w:rPr>
        <w:t>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rop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3D16ED" w:rsidRDefault="009759CE">
      <w:pPr>
        <w:spacing w:before="38"/>
        <w:ind w:left="8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Rp 3.000.000</w:t>
      </w:r>
      <w:r>
        <w:rPr>
          <w:spacing w:val="4"/>
          <w:sz w:val="24"/>
          <w:szCs w:val="24"/>
        </w:rPr>
        <w:t>,</w:t>
      </w:r>
      <w:r>
        <w:rPr>
          <w:sz w:val="24"/>
          <w:szCs w:val="24"/>
        </w:rPr>
        <w:t>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rop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3D16ED" w:rsidRDefault="009759CE">
      <w:pPr>
        <w:spacing w:before="42"/>
        <w:ind w:left="8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Rp 2.000.000</w:t>
      </w:r>
      <w:r>
        <w:rPr>
          <w:spacing w:val="4"/>
          <w:sz w:val="24"/>
          <w:szCs w:val="24"/>
        </w:rPr>
        <w:t>,</w:t>
      </w:r>
      <w:r>
        <w:rPr>
          <w:sz w:val="24"/>
          <w:szCs w:val="24"/>
        </w:rPr>
        <w:t>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rop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3D16ED" w:rsidRDefault="009759CE">
      <w:pPr>
        <w:spacing w:before="42"/>
        <w:ind w:left="8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2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1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rop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3D16ED" w:rsidRDefault="009759CE">
      <w:pPr>
        <w:spacing w:before="38"/>
        <w:ind w:left="8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2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2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rop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3D16ED" w:rsidRDefault="009759CE">
      <w:pPr>
        <w:tabs>
          <w:tab w:val="left" w:pos="1000"/>
        </w:tabs>
        <w:spacing w:before="43" w:line="276" w:lineRule="auto"/>
        <w:ind w:left="1017" w:right="72" w:hanging="428"/>
        <w:jc w:val="both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etia</w:t>
      </w:r>
      <w:r>
        <w:rPr>
          <w:sz w:val="24"/>
          <w:szCs w:val="24"/>
        </w:rPr>
        <w:t>p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l propo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ilmia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-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tim</w:t>
      </w:r>
      <w:r>
        <w:rPr>
          <w:sz w:val="24"/>
          <w:szCs w:val="24"/>
        </w:rPr>
        <w:t>.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.   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PO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TER</w:t>
      </w:r>
    </w:p>
    <w:p w:rsidR="003D16ED" w:rsidRDefault="009759CE">
      <w:pPr>
        <w:spacing w:before="40" w:line="274" w:lineRule="auto"/>
        <w:ind w:left="589" w:right="72" w:firstLine="428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4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 xml:space="preserve">t </w:t>
      </w:r>
      <w:r>
        <w:rPr>
          <w:spacing w:val="3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 xml:space="preserve">ra 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ati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3D16ED" w:rsidRDefault="009759CE">
      <w:pPr>
        <w:spacing w:before="1" w:line="278" w:lineRule="auto"/>
        <w:ind w:left="1309" w:right="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u)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ukur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80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x 60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tikal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ki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u</w:t>
      </w:r>
    </w:p>
    <w:p w:rsidR="003D16ED" w:rsidRDefault="009759CE">
      <w:pPr>
        <w:spacing w:before="40"/>
        <w:ind w:left="1309"/>
        <w:rPr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ita</w:t>
      </w:r>
      <w:r>
        <w:rPr>
          <w:sz w:val="24"/>
          <w:szCs w:val="24"/>
        </w:rPr>
        <w:t xml:space="preserve">r 2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ete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D16ED" w:rsidRDefault="009759CE">
      <w:pPr>
        <w:spacing w:before="44" w:line="274" w:lineRule="auto"/>
        <w:ind w:left="1309" w:right="75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n/ </w:t>
      </w:r>
      <w:r>
        <w:rPr>
          <w:spacing w:val="1"/>
          <w:sz w:val="24"/>
          <w:szCs w:val="24"/>
        </w:rPr>
        <w:t>mel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ec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i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  k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proofErr w:type="gramEnd"/>
      <w:r>
        <w:rPr>
          <w:sz w:val="24"/>
          <w:szCs w:val="24"/>
        </w:rPr>
        <w:t>),</w:t>
      </w:r>
      <w:r>
        <w:rPr>
          <w:spacing w:val="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ci</w:t>
      </w:r>
      <w:r>
        <w:rPr>
          <w:sz w:val="24"/>
          <w:szCs w:val="24"/>
        </w:rPr>
        <w:t>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1.2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3D16ED" w:rsidRDefault="009759CE">
      <w:pPr>
        <w:spacing w:before="5" w:line="274" w:lineRule="auto"/>
        <w:ind w:left="1309" w:right="85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proofErr w:type="gramStart"/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b</w:t>
      </w:r>
      <w:proofErr w:type="gramEnd"/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udul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ukur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2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ks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(d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/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d).</w:t>
      </w:r>
    </w:p>
    <w:p w:rsidR="003D16ED" w:rsidRDefault="009759CE">
      <w:pPr>
        <w:spacing w:before="2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om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3D16ED" w:rsidRDefault="009759CE">
      <w:pPr>
        <w:spacing w:before="44"/>
        <w:ind w:left="1309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ty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ef</w:t>
      </w:r>
      <w:r>
        <w:rPr>
          <w:i/>
          <w:spacing w:val="-4"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huruf)</w:t>
      </w:r>
      <w:r>
        <w:rPr>
          <w:spacing w:val="-2"/>
          <w:sz w:val="24"/>
          <w:szCs w:val="24"/>
        </w:rPr>
        <w:t>/</w:t>
      </w:r>
      <w:r>
        <w:rPr>
          <w:sz w:val="24"/>
          <w:szCs w:val="24"/>
        </w:rPr>
        <w:t>fon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D16ED" w:rsidRDefault="009759CE">
      <w:pPr>
        <w:spacing w:before="40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huruf 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spacing w:before="40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ko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3D16ED" w:rsidRDefault="009759CE">
      <w:pPr>
        <w:spacing w:before="44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 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ra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ur.</w:t>
      </w:r>
    </w:p>
    <w:p w:rsidR="003D16ED" w:rsidRDefault="009759CE">
      <w:pPr>
        <w:spacing w:before="40" w:line="274" w:lineRule="auto"/>
        <w:ind w:left="1309" w:right="79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12"/>
          <w:sz w:val="24"/>
          <w:szCs w:val="24"/>
        </w:rPr>
        <w:t>k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dok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fi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ji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).</w:t>
      </w:r>
    </w:p>
    <w:p w:rsidR="003D16ED" w:rsidRDefault="009759CE">
      <w:pPr>
        <w:spacing w:before="6" w:line="276" w:lineRule="auto"/>
        <w:ind w:left="1309" w:right="7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y</w:t>
      </w:r>
      <w:r>
        <w:rPr>
          <w:i/>
          <w:sz w:val="24"/>
          <w:szCs w:val="24"/>
        </w:rPr>
        <w:t>-out</w:t>
      </w:r>
      <w:r>
        <w:rPr>
          <w:i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>ma</w:t>
      </w:r>
      <w:r>
        <w:rPr>
          <w:spacing w:val="9"/>
          <w:sz w:val="24"/>
          <w:szCs w:val="24"/>
        </w:rPr>
        <w:t>l</w:t>
      </w:r>
      <w:r>
        <w:rPr>
          <w:sz w:val="24"/>
          <w:szCs w:val="24"/>
        </w:rPr>
        <w:t>- non for</w:t>
      </w:r>
      <w:r>
        <w:rPr>
          <w:spacing w:val="1"/>
          <w:sz w:val="24"/>
          <w:szCs w:val="24"/>
        </w:rPr>
        <w:t>mal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ait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imet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–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met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, pr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 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 xml:space="preserve">n </w:t>
      </w:r>
      <w:proofErr w:type="gramStart"/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r,   </w:t>
      </w:r>
      <w:proofErr w:type="gramEnd"/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  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   b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,  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 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ali</w:t>
      </w:r>
      <w:r>
        <w:rPr>
          <w:sz w:val="24"/>
          <w:szCs w:val="24"/>
        </w:rPr>
        <w:t>r 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uruh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r.</w:t>
      </w:r>
    </w:p>
    <w:p w:rsidR="003D16ED" w:rsidRDefault="009759CE">
      <w:pPr>
        <w:spacing w:line="276" w:lineRule="auto"/>
        <w:ind w:left="1309" w:right="82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di  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4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tela</w:t>
      </w:r>
      <w:r>
        <w:rPr>
          <w:sz w:val="24"/>
          <w:szCs w:val="24"/>
        </w:rPr>
        <w:t xml:space="preserve">h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ata</w:t>
      </w:r>
      <w:r>
        <w:rPr>
          <w:sz w:val="24"/>
          <w:szCs w:val="24"/>
        </w:rPr>
        <w:t>u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up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>nn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uk k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lami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p</w:t>
      </w:r>
      <w:r>
        <w:rPr>
          <w:spacing w:val="1"/>
          <w:sz w:val="24"/>
          <w:szCs w:val="24"/>
        </w:rPr>
        <w:t>la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je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).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 xml:space="preserve">J.   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ETE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NU</w:t>
      </w:r>
      <w:r>
        <w:rPr>
          <w:b/>
          <w:spacing w:val="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IS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OPO</w:t>
      </w:r>
      <w:r>
        <w:rPr>
          <w:b/>
          <w:spacing w:val="-1"/>
          <w:sz w:val="24"/>
          <w:szCs w:val="24"/>
        </w:rPr>
        <w:t>SA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RY</w:t>
      </w:r>
      <w:r>
        <w:rPr>
          <w:b/>
          <w:sz w:val="24"/>
          <w:szCs w:val="24"/>
        </w:rPr>
        <w:t xml:space="preserve">A 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IA</w:t>
      </w:r>
      <w:r>
        <w:rPr>
          <w:b/>
          <w:sz w:val="24"/>
          <w:szCs w:val="24"/>
        </w:rPr>
        <w:t>H</w:t>
      </w:r>
    </w:p>
    <w:p w:rsidR="003D16ED" w:rsidRDefault="009759CE">
      <w:pPr>
        <w:spacing w:before="36"/>
        <w:ind w:left="589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40"/>
        <w:ind w:left="929"/>
        <w:rPr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nuhi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4"/>
        <w:ind w:left="1157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eati</w:t>
      </w:r>
      <w:r>
        <w:rPr>
          <w:sz w:val="24"/>
          <w:szCs w:val="24"/>
        </w:rPr>
        <w:t>f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ati</w:t>
      </w:r>
      <w:r>
        <w:rPr>
          <w:sz w:val="24"/>
          <w:szCs w:val="24"/>
        </w:rPr>
        <w:t>f</w:t>
      </w:r>
    </w:p>
    <w:p w:rsidR="003D16ED" w:rsidRDefault="009759CE">
      <w:pPr>
        <w:spacing w:before="38"/>
        <w:ind w:left="1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kr</w:t>
      </w:r>
      <w:r>
        <w:rPr>
          <w:spacing w:val="1"/>
          <w:sz w:val="24"/>
          <w:szCs w:val="24"/>
        </w:rPr>
        <w:t>eati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tema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2140"/>
        </w:tabs>
        <w:spacing w:before="42" w:line="275" w:lineRule="auto"/>
        <w:ind w:left="2150" w:right="75" w:hanging="429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 xml:space="preserve">a  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 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ru  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u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5"/>
          <w:sz w:val="24"/>
          <w:szCs w:val="24"/>
        </w:rPr>
        <w:t>m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 xml:space="preserve"> la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jela</w:t>
      </w:r>
      <w:r>
        <w:rPr>
          <w:sz w:val="24"/>
          <w:szCs w:val="24"/>
        </w:rPr>
        <w:t>s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D16ED" w:rsidRDefault="009759CE">
      <w:pPr>
        <w:spacing w:before="1"/>
        <w:ind w:left="1157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</w:p>
    <w:p w:rsidR="003D16ED" w:rsidRDefault="009759CE">
      <w:pPr>
        <w:spacing w:before="38"/>
        <w:ind w:left="180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lia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spacing w:before="42"/>
        <w:ind w:left="180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lia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g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3D16ED" w:rsidRDefault="009759CE">
      <w:pPr>
        <w:spacing w:before="43"/>
        <w:ind w:left="1157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</w:p>
    <w:p w:rsidR="003D16ED" w:rsidRDefault="009759CE">
      <w:pPr>
        <w:spacing w:before="38"/>
        <w:ind w:left="180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im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eme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spacing w:before="42"/>
        <w:ind w:left="1801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aa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ma</w:t>
      </w:r>
      <w:r>
        <w:rPr>
          <w:spacing w:val="-1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ind w:left="1157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temati</w:t>
      </w:r>
      <w:r>
        <w:rPr>
          <w:sz w:val="24"/>
          <w:szCs w:val="24"/>
        </w:rPr>
        <w:t>s</w:t>
      </w:r>
    </w:p>
    <w:p w:rsidR="003D16ED" w:rsidRDefault="009759CE">
      <w:pPr>
        <w:spacing w:before="42"/>
        <w:ind w:left="1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Tia</w:t>
      </w:r>
      <w:r>
        <w:rPr>
          <w:sz w:val="24"/>
          <w:szCs w:val="24"/>
        </w:rPr>
        <w:t xml:space="preserve">p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eca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run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2140"/>
        </w:tabs>
        <w:spacing w:before="37" w:line="275" w:lineRule="auto"/>
        <w:ind w:left="2150" w:right="75" w:hanging="429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mem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</w:t>
      </w:r>
    </w:p>
    <w:p w:rsidR="003D16ED" w:rsidRDefault="009759CE">
      <w:pPr>
        <w:spacing w:line="280" w:lineRule="exact"/>
        <w:ind w:left="1721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 </w:t>
      </w:r>
      <w:r>
        <w:rPr>
          <w:spacing w:val="18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i  </w:t>
      </w:r>
      <w:r>
        <w:rPr>
          <w:spacing w:val="3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li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rd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l  </w:t>
      </w:r>
      <w:r>
        <w:rPr>
          <w:spacing w:val="3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pu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aa</w:t>
      </w:r>
      <w:r>
        <w:rPr>
          <w:position w:val="-1"/>
          <w:sz w:val="24"/>
          <w:szCs w:val="24"/>
        </w:rPr>
        <w:t xml:space="preserve">n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u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l</w:t>
      </w:r>
    </w:p>
    <w:p w:rsidR="003D16ED" w:rsidRDefault="009759CE">
      <w:pPr>
        <w:spacing w:before="44" w:line="274" w:lineRule="auto"/>
        <w:ind w:left="589" w:right="1412" w:firstLine="1561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amata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 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tia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spacing w:val="3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D16ED" w:rsidRDefault="009759CE">
      <w:pPr>
        <w:spacing w:before="5"/>
        <w:ind w:left="1157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alama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</w:p>
    <w:p w:rsidR="003D16ED" w:rsidRDefault="009759CE">
      <w:pPr>
        <w:tabs>
          <w:tab w:val="left" w:pos="2140"/>
        </w:tabs>
        <w:spacing w:before="38" w:line="275" w:lineRule="auto"/>
        <w:ind w:left="2150" w:right="86" w:hanging="429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eti</w:t>
      </w:r>
      <w:r>
        <w:rPr>
          <w:sz w:val="24"/>
          <w:szCs w:val="24"/>
        </w:rPr>
        <w:t>k</w:t>
      </w:r>
      <w:r>
        <w:rPr>
          <w:spacing w:val="3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huruf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f,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h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ti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 p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ind w:left="1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go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3D16ED" w:rsidRDefault="009759CE">
      <w:pPr>
        <w:spacing w:before="42"/>
        <w:ind w:left="1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ama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2140"/>
        </w:tabs>
        <w:spacing w:before="42" w:line="271" w:lineRule="auto"/>
        <w:ind w:left="2150" w:right="86" w:hanging="429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jela</w:t>
      </w:r>
      <w:r>
        <w:rPr>
          <w:sz w:val="24"/>
          <w:szCs w:val="24"/>
        </w:rPr>
        <w:t xml:space="preserve">s </w:t>
      </w:r>
      <w:r>
        <w:rPr>
          <w:i/>
          <w:spacing w:val="-4"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an 1).</w:t>
      </w:r>
    </w:p>
    <w:p w:rsidR="003D16ED" w:rsidRDefault="009759CE">
      <w:pPr>
        <w:spacing w:before="9"/>
        <w:ind w:left="1157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40" w:line="276" w:lineRule="auto"/>
        <w:ind w:left="1441" w:right="71"/>
        <w:jc w:val="both"/>
        <w:rPr>
          <w:sz w:val="24"/>
          <w:szCs w:val="24"/>
        </w:rPr>
      </w:pPr>
      <w:proofErr w:type="gramStart"/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ub  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 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3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lta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alam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 xml:space="preserve">, no.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/</w:t>
      </w:r>
      <w:r>
        <w:rPr>
          <w:spacing w:val="-1"/>
          <w:sz w:val="24"/>
          <w:szCs w:val="24"/>
        </w:rPr>
        <w:t>HP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kpa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no. </w:t>
      </w:r>
      <w:r>
        <w:rPr>
          <w:spacing w:val="1"/>
          <w:sz w:val="24"/>
          <w:szCs w:val="24"/>
        </w:rPr>
        <w:t>tel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/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,alama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 xml:space="preserve">an </w:t>
      </w:r>
      <w:r>
        <w:rPr>
          <w:i/>
          <w:spacing w:val="1"/>
          <w:sz w:val="24"/>
          <w:szCs w:val="24"/>
        </w:rPr>
        <w:t>3</w:t>
      </w:r>
      <w:r>
        <w:rPr>
          <w:sz w:val="24"/>
          <w:szCs w:val="24"/>
        </w:rPr>
        <w:t>).</w:t>
      </w:r>
    </w:p>
    <w:p w:rsidR="003D16ED" w:rsidRDefault="009759CE">
      <w:pPr>
        <w:spacing w:line="280" w:lineRule="exact"/>
        <w:ind w:left="1721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 </w:t>
      </w:r>
      <w:r>
        <w:rPr>
          <w:spacing w:val="18"/>
          <w:position w:val="-1"/>
          <w:sz w:val="24"/>
          <w:szCs w:val="24"/>
        </w:rPr>
        <w:t xml:space="preserve"> </w:t>
      </w:r>
      <w:proofErr w:type="gramStart"/>
      <w:r>
        <w:rPr>
          <w:spacing w:val="-7"/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em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mem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7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udu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 xml:space="preserve">, </w:t>
      </w:r>
      <w:r>
        <w:rPr>
          <w:spacing w:val="2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,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ub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te</w:t>
      </w:r>
      <w:r>
        <w:rPr>
          <w:spacing w:val="-3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, </w:t>
      </w:r>
      <w:r>
        <w:rPr>
          <w:spacing w:val="2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a</w:t>
      </w:r>
    </w:p>
    <w:p w:rsidR="003D16ED" w:rsidRDefault="009759CE">
      <w:pPr>
        <w:spacing w:before="43" w:line="275" w:lineRule="auto"/>
        <w:ind w:left="2150" w:right="7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nduk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 xml:space="preserve">ua </w:t>
      </w:r>
      <w:proofErr w:type="gram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no.  </w:t>
      </w:r>
      <w:r>
        <w:rPr>
          <w:spacing w:val="1"/>
          <w:sz w:val="24"/>
          <w:szCs w:val="24"/>
        </w:rPr>
        <w:t>tel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/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ma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no. </w:t>
      </w:r>
      <w:r>
        <w:rPr>
          <w:spacing w:val="1"/>
          <w:sz w:val="24"/>
          <w:szCs w:val="24"/>
        </w:rPr>
        <w:t>tel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/</w:t>
      </w:r>
      <w:proofErr w:type="gramStart"/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P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alamat</w:t>
      </w:r>
      <w:proofErr w:type="gramEnd"/>
      <w:r>
        <w:rPr>
          <w:spacing w:val="1"/>
          <w:sz w:val="24"/>
          <w:szCs w:val="24"/>
        </w:rPr>
        <w:t xml:space="preserve"> ema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an 3</w:t>
      </w:r>
      <w:r>
        <w:rPr>
          <w:sz w:val="24"/>
          <w:szCs w:val="24"/>
        </w:rPr>
        <w:t>).</w:t>
      </w:r>
    </w:p>
    <w:p w:rsidR="003D16ED" w:rsidRDefault="009759CE">
      <w:pPr>
        <w:ind w:left="1157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ataa</w:t>
      </w:r>
      <w:r>
        <w:rPr>
          <w:sz w:val="24"/>
          <w:szCs w:val="24"/>
        </w:rPr>
        <w:t>n</w:t>
      </w:r>
    </w:p>
    <w:p w:rsidR="003D16ED" w:rsidRDefault="009759CE">
      <w:pPr>
        <w:tabs>
          <w:tab w:val="left" w:pos="2140"/>
        </w:tabs>
        <w:spacing w:before="42" w:line="275" w:lineRule="auto"/>
        <w:ind w:left="2150" w:right="90" w:hanging="429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lia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pub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mate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ita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 xml:space="preserve">ua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i/>
          <w:spacing w:val="-4"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L</w:t>
      </w:r>
      <w:r>
        <w:rPr>
          <w:i/>
          <w:spacing w:val="4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m</w:t>
      </w:r>
      <w:r>
        <w:rPr>
          <w:i/>
          <w:spacing w:val="4"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an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4).</w:t>
      </w:r>
    </w:p>
    <w:p w:rsidR="003D16ED" w:rsidRDefault="009759CE">
      <w:pPr>
        <w:spacing w:before="1"/>
        <w:ind w:left="1157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</w:p>
    <w:p w:rsidR="003D16ED" w:rsidRDefault="009759CE">
      <w:pPr>
        <w:spacing w:before="40"/>
        <w:ind w:left="1157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r 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</w:p>
    <w:p w:rsidR="003D16ED" w:rsidRDefault="009759CE">
      <w:pPr>
        <w:spacing w:before="44"/>
        <w:ind w:left="1157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r 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/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/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r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n)</w:t>
      </w:r>
    </w:p>
    <w:p w:rsidR="003D16ED" w:rsidRDefault="009759CE">
      <w:pPr>
        <w:spacing w:before="40"/>
        <w:ind w:left="1157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</w:p>
    <w:p w:rsidR="003D16ED" w:rsidRDefault="009759CE">
      <w:pPr>
        <w:tabs>
          <w:tab w:val="left" w:pos="2140"/>
        </w:tabs>
        <w:spacing w:before="38" w:line="276" w:lineRule="auto"/>
        <w:ind w:left="2150" w:right="89" w:hanging="429"/>
        <w:jc w:val="both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un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ima</w:t>
      </w:r>
      <w:r>
        <w:rPr>
          <w:sz w:val="24"/>
          <w:szCs w:val="24"/>
        </w:rPr>
        <w:t>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s</w:t>
      </w:r>
      <w:r>
        <w:rPr>
          <w:spacing w:val="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4, b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ata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, 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250 k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font </w:t>
      </w:r>
      <w:r>
        <w:rPr>
          <w:spacing w:val="1"/>
          <w:sz w:val="24"/>
          <w:szCs w:val="24"/>
        </w:rPr>
        <w:t>Time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ukur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rup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uruh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pu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lata</w:t>
      </w:r>
      <w:r>
        <w:rPr>
          <w:sz w:val="24"/>
          <w:szCs w:val="24"/>
        </w:rPr>
        <w:t>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spacing w:line="276" w:lineRule="auto"/>
        <w:ind w:left="2150" w:right="82"/>
        <w:jc w:val="both"/>
        <w:rPr>
          <w:sz w:val="24"/>
          <w:szCs w:val="24"/>
        </w:rPr>
      </w:pPr>
      <w:proofErr w:type="gramStart"/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ndukun</w:t>
      </w:r>
      <w:r>
        <w:rPr>
          <w:spacing w:val="-4"/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,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met</w:t>
      </w:r>
      <w:r>
        <w:rPr>
          <w:sz w:val="24"/>
          <w:szCs w:val="24"/>
        </w:rPr>
        <w:t xml:space="preserve">ode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n.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3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i </w:t>
      </w:r>
      <w:r>
        <w:rPr>
          <w:i/>
          <w:spacing w:val="-4"/>
          <w:sz w:val="24"/>
          <w:szCs w:val="24"/>
        </w:rPr>
        <w:t>(</w:t>
      </w:r>
      <w:r>
        <w:rPr>
          <w:i/>
          <w:spacing w:val="1"/>
          <w:sz w:val="24"/>
          <w:szCs w:val="24"/>
        </w:rPr>
        <w:t>key</w:t>
      </w:r>
      <w:r>
        <w:rPr>
          <w:i/>
          <w:sz w:val="24"/>
          <w:szCs w:val="24"/>
        </w:rPr>
        <w:t>wo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d)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an 2).</w:t>
      </w:r>
    </w:p>
    <w:p w:rsidR="003D16ED" w:rsidRDefault="009759CE">
      <w:pPr>
        <w:spacing w:line="260" w:lineRule="exact"/>
        <w:ind w:left="657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4"/>
        <w:ind w:left="1157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 I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*</w:t>
      </w:r>
    </w:p>
    <w:p w:rsidR="003D16ED" w:rsidRDefault="009759CE">
      <w:pPr>
        <w:tabs>
          <w:tab w:val="left" w:pos="2140"/>
        </w:tabs>
        <w:spacing w:before="40" w:line="276" w:lineRule="auto"/>
        <w:ind w:left="2150" w:right="76" w:hanging="429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proofErr w:type="gramStart"/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r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gramEnd"/>
      <w:r>
        <w:rPr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um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2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 pokok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 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8"/>
          <w:sz w:val="24"/>
          <w:szCs w:val="24"/>
        </w:rPr>
        <w:t>r</w:t>
      </w:r>
      <w:r>
        <w:rPr>
          <w:spacing w:val="-4"/>
          <w:sz w:val="24"/>
          <w:szCs w:val="24"/>
        </w:rPr>
        <w:t>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Con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ema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4"/>
          <w:sz w:val="24"/>
          <w:szCs w:val="24"/>
        </w:rPr>
        <w:t>k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, 2001)</w:t>
      </w:r>
    </w:p>
    <w:p w:rsidR="003D16ED" w:rsidRDefault="009759CE">
      <w:pPr>
        <w:tabs>
          <w:tab w:val="left" w:pos="2140"/>
        </w:tabs>
        <w:spacing w:line="278" w:lineRule="auto"/>
        <w:ind w:left="2150" w:right="87" w:hanging="429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h.</w:t>
      </w:r>
    </w:p>
    <w:p w:rsidR="003D16ED" w:rsidRDefault="009759CE">
      <w:pPr>
        <w:spacing w:line="260" w:lineRule="exact"/>
        <w:ind w:left="1721"/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elal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spacing w:before="40" w:line="278" w:lineRule="auto"/>
        <w:ind w:left="1441" w:right="4601" w:hanging="28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II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*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line="260" w:lineRule="exact"/>
        <w:ind w:left="1721"/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te</w:t>
      </w:r>
      <w:r>
        <w:rPr>
          <w:sz w:val="24"/>
          <w:szCs w:val="24"/>
        </w:rPr>
        <w:t xml:space="preserve">ori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7"/>
          <w:sz w:val="24"/>
          <w:szCs w:val="24"/>
        </w:rPr>
        <w:t>p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</w:p>
    <w:p w:rsidR="003D16ED" w:rsidRDefault="009759CE">
      <w:pPr>
        <w:spacing w:before="40"/>
        <w:ind w:left="2150" w:right="2432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ele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h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>.</w:t>
      </w:r>
    </w:p>
    <w:p w:rsidR="003D16ED" w:rsidRDefault="009759CE">
      <w:pPr>
        <w:spacing w:before="44"/>
        <w:ind w:left="1721"/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eca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h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tabs>
          <w:tab w:val="left" w:pos="2140"/>
        </w:tabs>
        <w:spacing w:before="40" w:line="276" w:lineRule="auto"/>
        <w:ind w:left="2150" w:right="74" w:hanging="429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9"/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ime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tia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ll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buku,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r.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1721"/>
        <w:rPr>
          <w:sz w:val="24"/>
          <w:szCs w:val="24"/>
        </w:rPr>
      </w:pPr>
      <w:r>
        <w:rPr>
          <w:sz w:val="24"/>
          <w:szCs w:val="24"/>
        </w:rPr>
        <w:t xml:space="preserve">4)  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a 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7"/>
          <w:sz w:val="24"/>
          <w:szCs w:val="24"/>
        </w:rPr>
        <w:t>r</w:t>
      </w:r>
      <w:r>
        <w:rPr>
          <w:spacing w:val="-4"/>
          <w:sz w:val="24"/>
          <w:szCs w:val="24"/>
        </w:rPr>
        <w:t>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</w:p>
    <w:p w:rsidR="003D16ED" w:rsidRDefault="009759CE">
      <w:pPr>
        <w:spacing w:before="40"/>
        <w:ind w:left="2150" w:right="1164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ita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Co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(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ema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4"/>
          <w:sz w:val="24"/>
          <w:szCs w:val="24"/>
        </w:rPr>
        <w:t>k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, 2001)</w:t>
      </w:r>
    </w:p>
    <w:p w:rsidR="003D16ED" w:rsidRDefault="009759CE">
      <w:pPr>
        <w:spacing w:before="44"/>
        <w:ind w:left="1157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III M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proofErr w:type="gramStart"/>
      <w:r>
        <w:rPr>
          <w:sz w:val="24"/>
          <w:szCs w:val="24"/>
        </w:rPr>
        <w:t>non r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>/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>)</w:t>
      </w:r>
      <w:r>
        <w:rPr>
          <w:sz w:val="24"/>
          <w:szCs w:val="24"/>
        </w:rPr>
        <w:t>*</w:t>
      </w:r>
    </w:p>
    <w:p w:rsidR="003D16ED" w:rsidRDefault="009759CE">
      <w:pPr>
        <w:tabs>
          <w:tab w:val="left" w:pos="2140"/>
        </w:tabs>
        <w:spacing w:before="40" w:line="276" w:lineRule="auto"/>
        <w:ind w:left="2150" w:right="85" w:hanging="429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ode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kup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,</w:t>
      </w:r>
      <w:r>
        <w:rPr>
          <w:spacing w:val="4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),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ode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r>
        <w:rPr>
          <w:spacing w:val="1"/>
          <w:sz w:val="24"/>
          <w:szCs w:val="24"/>
        </w:rPr>
        <w:t>meli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j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D16ED" w:rsidRDefault="009759CE">
      <w:pPr>
        <w:tabs>
          <w:tab w:val="left" w:pos="2140"/>
        </w:tabs>
        <w:spacing w:line="278" w:lineRule="auto"/>
        <w:ind w:left="2150" w:right="74" w:hanging="429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ema</w:t>
      </w:r>
      <w:r>
        <w:rPr>
          <w:spacing w:val="-3"/>
          <w:sz w:val="24"/>
          <w:szCs w:val="24"/>
        </w:rPr>
        <w:t>/</w:t>
      </w:r>
      <w:proofErr w:type="gramStart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 </w:t>
      </w:r>
      <w:r>
        <w:rPr>
          <w:spacing w:val="4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6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1157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IV</w:t>
      </w:r>
      <w:r>
        <w:rPr>
          <w:spacing w:val="-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proofErr w:type="gramStart"/>
      <w:r>
        <w:rPr>
          <w:sz w:val="24"/>
          <w:szCs w:val="24"/>
        </w:rPr>
        <w:t>non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>/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(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>)</w:t>
      </w:r>
      <w:r>
        <w:rPr>
          <w:spacing w:val="-4"/>
          <w:sz w:val="24"/>
          <w:szCs w:val="24"/>
        </w:rPr>
        <w:t>**</w:t>
      </w:r>
    </w:p>
    <w:p w:rsidR="003D16ED" w:rsidRDefault="009759CE">
      <w:pPr>
        <w:tabs>
          <w:tab w:val="left" w:pos="2140"/>
        </w:tabs>
        <w:spacing w:before="40" w:line="276" w:lineRule="auto"/>
        <w:ind w:left="2150" w:right="89" w:hanging="429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on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n,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1721"/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 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aia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rpr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44" w:line="275" w:lineRule="auto"/>
        <w:ind w:left="2150" w:right="9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produk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k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produk </w:t>
      </w:r>
      <w:r>
        <w:rPr>
          <w:spacing w:val="-8"/>
          <w:sz w:val="24"/>
          <w:szCs w:val="24"/>
        </w:rPr>
        <w:t>y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spacing w:before="5"/>
        <w:ind w:left="1157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V</w:t>
      </w:r>
      <w:r>
        <w:rPr>
          <w:spacing w:val="-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**</w:t>
      </w:r>
    </w:p>
    <w:p w:rsidR="003D16ED" w:rsidRDefault="009759CE">
      <w:pPr>
        <w:spacing w:before="40"/>
        <w:ind w:left="1403" w:right="1523"/>
        <w:jc w:val="center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b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up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0"/>
        <w:ind w:left="1789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</w:p>
    <w:p w:rsidR="003D16ED" w:rsidRDefault="009759CE">
      <w:pPr>
        <w:spacing w:before="44" w:line="274" w:lineRule="auto"/>
        <w:ind w:left="2150" w:right="85"/>
        <w:jc w:val="both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before="13" w:line="260" w:lineRule="exact"/>
        <w:rPr>
          <w:sz w:val="26"/>
          <w:szCs w:val="26"/>
        </w:rPr>
      </w:pPr>
    </w:p>
    <w:p w:rsidR="003D16ED" w:rsidRDefault="009759CE">
      <w:pPr>
        <w:spacing w:line="260" w:lineRule="exact"/>
        <w:jc w:val="right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te</w:t>
      </w:r>
      <w:r>
        <w:rPr>
          <w:position w:val="-1"/>
          <w:sz w:val="24"/>
          <w:szCs w:val="24"/>
        </w:rPr>
        <w:t>:</w:t>
      </w:r>
    </w:p>
    <w:p w:rsidR="003D16ED" w:rsidRDefault="009759CE">
      <w:pPr>
        <w:spacing w:before="1" w:line="120" w:lineRule="exact"/>
        <w:rPr>
          <w:sz w:val="12"/>
          <w:szCs w:val="12"/>
        </w:rPr>
      </w:pPr>
      <w:r>
        <w:br w:type="column"/>
      </w:r>
    </w:p>
    <w:p w:rsidR="003D16ED" w:rsidRDefault="009759CE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44" w:line="274" w:lineRule="auto"/>
        <w:ind w:left="361" w:right="83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num="2" w:space="720" w:equalWidth="0">
            <w:col w:w="1692" w:space="97"/>
            <w:col w:w="6851"/>
          </w:cols>
        </w:sectPr>
      </w:pPr>
      <w:proofErr w:type="gram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ec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ra 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ija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spacing w:before="47"/>
        <w:ind w:left="144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proofErr w:type="gramEnd"/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III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</w:p>
    <w:p w:rsidR="003D16ED" w:rsidRDefault="009759CE">
      <w:pPr>
        <w:spacing w:before="40"/>
        <w:ind w:left="1683" w:right="6254"/>
        <w:jc w:val="center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lmia</w:t>
      </w:r>
      <w:r>
        <w:rPr>
          <w:sz w:val="24"/>
          <w:szCs w:val="24"/>
        </w:rPr>
        <w:t>h</w:t>
      </w:r>
    </w:p>
    <w:p w:rsidR="003D16ED" w:rsidRDefault="009759CE">
      <w:pPr>
        <w:spacing w:before="42" w:line="275" w:lineRule="auto"/>
        <w:ind w:left="1721" w:right="71" w:hanging="280"/>
        <w:jc w:val="both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*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IV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amaa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0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>-B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B III 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pul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ec</w:t>
      </w:r>
      <w:r>
        <w:rPr>
          <w:i/>
          <w:sz w:val="24"/>
          <w:szCs w:val="24"/>
        </w:rPr>
        <w:t>h</w:t>
      </w:r>
      <w:r>
        <w:rPr>
          <w:i/>
          <w:spacing w:val="-4"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ic</w:t>
      </w:r>
      <w:r>
        <w:rPr>
          <w:i/>
          <w:sz w:val="24"/>
          <w:szCs w:val="24"/>
        </w:rPr>
        <w:t xml:space="preserve">al 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pacing w:val="-4"/>
          <w:sz w:val="24"/>
          <w:szCs w:val="24"/>
        </w:rPr>
        <w:t>M</w:t>
      </w:r>
      <w:r>
        <w:rPr>
          <w:i/>
          <w:spacing w:val="1"/>
          <w:sz w:val="24"/>
          <w:szCs w:val="24"/>
        </w:rPr>
        <w:t>ee</w:t>
      </w:r>
      <w:r>
        <w:rPr>
          <w:i/>
          <w:spacing w:val="-3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ng </w:t>
      </w:r>
      <w:r>
        <w:rPr>
          <w:i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6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tc</w:t>
      </w:r>
      <w:r>
        <w:rPr>
          <w:i/>
          <w:sz w:val="24"/>
          <w:szCs w:val="24"/>
        </w:rPr>
        <w:t xml:space="preserve">opy </w:t>
      </w:r>
      <w:r>
        <w:rPr>
          <w:sz w:val="24"/>
          <w:szCs w:val="24"/>
        </w:rPr>
        <w:t xml:space="preserve">(.pdf).  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 IV</w:t>
      </w:r>
      <w:proofErr w:type="gramEnd"/>
      <w:r>
        <w:rPr>
          <w:sz w:val="24"/>
          <w:szCs w:val="24"/>
        </w:rPr>
        <w:t xml:space="preserve">  – 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 V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4"/>
          <w:sz w:val="24"/>
          <w:szCs w:val="24"/>
        </w:rPr>
        <w:t>u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ha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 xml:space="preserve">opy 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(3 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-B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III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 xml:space="preserve">t 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ec</w:t>
      </w:r>
      <w:r>
        <w:rPr>
          <w:i/>
          <w:sz w:val="24"/>
          <w:szCs w:val="24"/>
        </w:rPr>
        <w:t>hn</w:t>
      </w:r>
      <w:r>
        <w:rPr>
          <w:i/>
          <w:spacing w:val="1"/>
          <w:sz w:val="24"/>
          <w:szCs w:val="24"/>
        </w:rPr>
        <w:t>ic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4"/>
          <w:sz w:val="24"/>
          <w:szCs w:val="24"/>
        </w:rPr>
        <w:t>M</w:t>
      </w:r>
      <w:r>
        <w:rPr>
          <w:i/>
          <w:spacing w:val="1"/>
          <w:sz w:val="24"/>
          <w:szCs w:val="24"/>
        </w:rPr>
        <w:t>ee</w:t>
      </w:r>
      <w:r>
        <w:rPr>
          <w:i/>
          <w:spacing w:val="-3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>.</w:t>
      </w:r>
    </w:p>
    <w:p w:rsidR="003D16ED" w:rsidRDefault="009759CE">
      <w:pPr>
        <w:spacing w:before="5"/>
        <w:ind w:left="1119" w:right="5866"/>
        <w:jc w:val="center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</w:p>
    <w:p w:rsidR="003D16ED" w:rsidRDefault="009759CE">
      <w:pPr>
        <w:spacing w:before="40"/>
        <w:ind w:left="1441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0"/>
        <w:ind w:left="1865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ka</w:t>
      </w:r>
    </w:p>
    <w:p w:rsidR="003D16ED" w:rsidRDefault="009759CE">
      <w:pPr>
        <w:tabs>
          <w:tab w:val="left" w:pos="2740"/>
        </w:tabs>
        <w:spacing w:before="42" w:line="275" w:lineRule="auto"/>
        <w:ind w:left="2750" w:right="85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a 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ind w:left="239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r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ka</w:t>
      </w:r>
      <w:proofErr w:type="gramEnd"/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3D16ED" w:rsidRDefault="009759CE">
      <w:pPr>
        <w:spacing w:before="43"/>
        <w:ind w:left="2750"/>
        <w:rPr>
          <w:sz w:val="24"/>
          <w:szCs w:val="24"/>
        </w:rPr>
      </w:pP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</w:p>
    <w:p w:rsidR="003D16ED" w:rsidRDefault="009759CE">
      <w:pPr>
        <w:spacing w:before="40" w:line="276" w:lineRule="auto"/>
        <w:ind w:left="3470" w:right="74" w:hanging="360"/>
        <w:jc w:val="both"/>
        <w:rPr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uku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ial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(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n).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buku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 xml:space="preserve">u).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n: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3D16ED" w:rsidRDefault="009759CE">
      <w:pPr>
        <w:spacing w:line="260" w:lineRule="exact"/>
        <w:ind w:left="3110"/>
        <w:rPr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ial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(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</w:p>
    <w:p w:rsidR="003D16ED" w:rsidRDefault="009759CE">
      <w:pPr>
        <w:spacing w:before="40" w:line="276" w:lineRule="auto"/>
        <w:ind w:left="3470" w:right="71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n).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 xml:space="preserve">ka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 xml:space="preserve">. </w:t>
      </w:r>
      <w:proofErr w:type="gram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c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g :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n).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8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or (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d.),</w:t>
      </w:r>
      <w:r>
        <w:rPr>
          <w:spacing w:val="2"/>
          <w:sz w:val="24"/>
          <w:szCs w:val="24"/>
        </w:rPr>
        <w:t xml:space="preserve"> J</w:t>
      </w:r>
      <w:r>
        <w:rPr>
          <w:sz w:val="24"/>
          <w:szCs w:val="24"/>
        </w:rPr>
        <w:t>udul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s (pp.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alama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8"/>
          <w:sz w:val="24"/>
          <w:szCs w:val="24"/>
        </w:rPr>
        <w:t>l</w:t>
      </w:r>
      <w:r>
        <w:rPr>
          <w:sz w:val="24"/>
          <w:szCs w:val="24"/>
        </w:rPr>
        <w:t>– h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).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n: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3D16ED" w:rsidRDefault="009759CE">
      <w:pPr>
        <w:spacing w:before="4" w:line="276" w:lineRule="auto"/>
        <w:ind w:left="3470" w:right="77" w:hanging="360"/>
        <w:jc w:val="both"/>
        <w:rPr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alama</w:t>
      </w:r>
      <w:r>
        <w:rPr>
          <w:sz w:val="24"/>
          <w:szCs w:val="24"/>
        </w:rPr>
        <w:t>n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ial</w:t>
      </w:r>
      <w:r>
        <w:rPr>
          <w:sz w:val="24"/>
          <w:szCs w:val="24"/>
        </w:rPr>
        <w:t>. (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produk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doku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 xml:space="preserve">n).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dok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n. R</w:t>
      </w:r>
      <w:r>
        <w:rPr>
          <w:spacing w:val="1"/>
          <w:sz w:val="24"/>
          <w:szCs w:val="24"/>
        </w:rPr>
        <w:t>et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ie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3D16ED" w:rsidRDefault="009759CE">
      <w:pPr>
        <w:spacing w:line="280" w:lineRule="exact"/>
        <w:ind w:left="2434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r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pu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ka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ii</w:t>
      </w:r>
      <w:r>
        <w:rPr>
          <w:position w:val="-1"/>
          <w:sz w:val="24"/>
          <w:szCs w:val="24"/>
        </w:rPr>
        <w:t>r</w:t>
      </w:r>
      <w:r>
        <w:rPr>
          <w:spacing w:val="-4"/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 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4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j</w:t>
      </w:r>
      <w:r>
        <w:rPr>
          <w:spacing w:val="-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d.</w:t>
      </w:r>
    </w:p>
    <w:p w:rsidR="003D16ED" w:rsidRDefault="009759CE">
      <w:pPr>
        <w:spacing w:before="43"/>
        <w:ind w:left="1842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4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3D16ED" w:rsidRDefault="009759CE">
      <w:pPr>
        <w:spacing w:before="38" w:line="275" w:lineRule="auto"/>
        <w:ind w:left="2718" w:right="86" w:hanging="284"/>
        <w:jc w:val="both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doku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ndukung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3D16ED" w:rsidRDefault="009759CE">
      <w:pPr>
        <w:spacing w:line="280" w:lineRule="exact"/>
        <w:ind w:left="2434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spacing w:val="-7"/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am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2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it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 xml:space="preserve">s 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ala</w:t>
      </w:r>
      <w:r>
        <w:rPr>
          <w:spacing w:val="-3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ela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n</w:t>
      </w:r>
      <w:r>
        <w:rPr>
          <w:spacing w:val="-8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a </w:t>
      </w:r>
      <w:r>
        <w:rPr>
          <w:spacing w:val="3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ri 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kh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r </w:t>
      </w:r>
      <w:r>
        <w:rPr>
          <w:spacing w:val="2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r/</w:t>
      </w:r>
    </w:p>
    <w:p w:rsidR="003D16ED" w:rsidRDefault="009759CE">
      <w:pPr>
        <w:spacing w:before="43"/>
        <w:ind w:left="2718"/>
        <w:rPr>
          <w:sz w:val="24"/>
          <w:szCs w:val="24"/>
        </w:rPr>
        <w:sectPr w:rsidR="003D16ED">
          <w:type w:val="continuous"/>
          <w:pgSz w:w="11900" w:h="16840"/>
          <w:pgMar w:top="1560" w:right="1580" w:bottom="280" w:left="1680" w:header="720" w:footer="720" w:gutter="0"/>
          <w:cols w:space="720"/>
        </w:sectPr>
      </w:pP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bung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9759CE" w:rsidP="00BB26F2">
      <w:pPr>
        <w:ind w:left="589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.</w:t>
      </w:r>
      <w:r>
        <w:rPr>
          <w:b/>
          <w:spacing w:val="56"/>
          <w:sz w:val="24"/>
          <w:szCs w:val="24"/>
        </w:rPr>
        <w:t xml:space="preserve"> </w:t>
      </w:r>
    </w:p>
    <w:p w:rsidR="003D16ED" w:rsidRDefault="003D16ED">
      <w:pPr>
        <w:spacing w:before="8" w:line="100" w:lineRule="exact"/>
        <w:rPr>
          <w:sz w:val="11"/>
          <w:szCs w:val="11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</w:pP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hubun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8"/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Per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-4"/>
          <w:sz w:val="24"/>
          <w:szCs w:val="24"/>
        </w:rPr>
        <w:t>o</w:t>
      </w:r>
      <w:r>
        <w:rPr>
          <w:b/>
          <w:sz w:val="24"/>
          <w:szCs w:val="24"/>
        </w:rPr>
        <w:t>n</w:t>
      </w:r>
    </w:p>
    <w:p w:rsidR="003D16ED" w:rsidRDefault="009759CE">
      <w:pPr>
        <w:spacing w:before="36"/>
        <w:ind w:left="589"/>
        <w:rPr>
          <w:sz w:val="24"/>
          <w:szCs w:val="24"/>
        </w:rPr>
      </w:pPr>
      <w:r>
        <w:rPr>
          <w:b/>
          <w:sz w:val="24"/>
          <w:szCs w:val="24"/>
        </w:rPr>
        <w:t>(W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h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(08225007453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)</w:t>
      </w:r>
    </w:p>
    <w:p w:rsidR="003D16ED" w:rsidRDefault="009759CE">
      <w:pPr>
        <w:spacing w:before="40"/>
        <w:ind w:left="58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ce</w:t>
      </w:r>
      <w:r>
        <w:rPr>
          <w:b/>
          <w:spacing w:val="-6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k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ele</w:t>
      </w:r>
      <w:r>
        <w:rPr>
          <w:spacing w:val="-4"/>
          <w:sz w:val="24"/>
          <w:szCs w:val="24"/>
        </w:rPr>
        <w:t>k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 xml:space="preserve">ro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</w:p>
    <w:p w:rsidR="003D16ED" w:rsidRDefault="009759CE">
      <w:pPr>
        <w:spacing w:before="44"/>
        <w:ind w:left="58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Ins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n_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k</w:t>
      </w:r>
    </w:p>
    <w:p w:rsidR="003D16ED" w:rsidRDefault="009759CE">
      <w:pPr>
        <w:spacing w:before="44"/>
        <w:ind w:left="589"/>
        <w:rPr>
          <w:sz w:val="24"/>
          <w:szCs w:val="24"/>
        </w:rPr>
      </w:pPr>
      <w:proofErr w:type="gramStart"/>
      <w:r>
        <w:rPr>
          <w:b/>
          <w:spacing w:val="4"/>
          <w:sz w:val="24"/>
          <w:szCs w:val="24"/>
        </w:rPr>
        <w:t>E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i/>
          <w:color w:val="006FC0"/>
          <w:spacing w:val="-59"/>
          <w:sz w:val="24"/>
          <w:szCs w:val="24"/>
        </w:rPr>
        <w:t xml:space="preserve"> </w:t>
      </w:r>
      <w:hyperlink r:id="rId9">
        <w:r>
          <w:rPr>
            <w:b/>
            <w:i/>
            <w:color w:val="006FC0"/>
            <w:sz w:val="24"/>
            <w:szCs w:val="24"/>
            <w:u w:val="thick" w:color="006FC0"/>
          </w:rPr>
          <w:t>d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ivi</w:t>
        </w:r>
        <w:r>
          <w:rPr>
            <w:b/>
            <w:i/>
            <w:color w:val="006FC0"/>
            <w:spacing w:val="-1"/>
            <w:sz w:val="24"/>
            <w:szCs w:val="24"/>
            <w:u w:val="thick" w:color="006FC0"/>
          </w:rPr>
          <w:t>s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i</w:t>
        </w:r>
        <w:r>
          <w:rPr>
            <w:b/>
            <w:i/>
            <w:color w:val="006FC0"/>
            <w:sz w:val="24"/>
            <w:szCs w:val="24"/>
            <w:u w:val="thick" w:color="006FC0"/>
          </w:rPr>
          <w:t>pap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e</w:t>
        </w:r>
        <w:r>
          <w:rPr>
            <w:b/>
            <w:i/>
            <w:color w:val="006FC0"/>
            <w:spacing w:val="-1"/>
            <w:sz w:val="24"/>
            <w:szCs w:val="24"/>
            <w:u w:val="thick" w:color="006FC0"/>
          </w:rPr>
          <w:t>r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P</w:t>
        </w:r>
        <w:r>
          <w:rPr>
            <w:b/>
            <w:i/>
            <w:color w:val="006FC0"/>
            <w:spacing w:val="-1"/>
            <w:sz w:val="24"/>
            <w:szCs w:val="24"/>
            <w:u w:val="thick" w:color="006FC0"/>
          </w:rPr>
          <w:t>IN</w:t>
        </w:r>
        <w:r>
          <w:rPr>
            <w:b/>
            <w:i/>
            <w:color w:val="006FC0"/>
            <w:sz w:val="24"/>
            <w:szCs w:val="24"/>
            <w:u w:val="thick" w:color="006FC0"/>
          </w:rPr>
          <w:t>@</w:t>
        </w:r>
        <w:r>
          <w:rPr>
            <w:b/>
            <w:i/>
            <w:color w:val="006FC0"/>
            <w:spacing w:val="-4"/>
            <w:sz w:val="24"/>
            <w:szCs w:val="24"/>
            <w:u w:val="thick" w:color="006FC0"/>
          </w:rPr>
          <w:t>g</w:t>
        </w:r>
        <w:r>
          <w:rPr>
            <w:b/>
            <w:i/>
            <w:color w:val="006FC0"/>
            <w:spacing w:val="5"/>
            <w:sz w:val="24"/>
            <w:szCs w:val="24"/>
            <w:u w:val="thick" w:color="006FC0"/>
          </w:rPr>
          <w:t>m</w:t>
        </w:r>
        <w:r>
          <w:rPr>
            <w:b/>
            <w:i/>
            <w:color w:val="006FC0"/>
            <w:sz w:val="24"/>
            <w:szCs w:val="24"/>
            <w:u w:val="thick" w:color="006FC0"/>
          </w:rPr>
          <w:t>a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il</w:t>
        </w:r>
        <w:r>
          <w:rPr>
            <w:b/>
            <w:i/>
            <w:color w:val="006FC0"/>
            <w:spacing w:val="-4"/>
            <w:sz w:val="24"/>
            <w:szCs w:val="24"/>
            <w:u w:val="thick" w:color="006FC0"/>
          </w:rPr>
          <w:t>.</w:t>
        </w:r>
        <w:r>
          <w:rPr>
            <w:b/>
            <w:i/>
            <w:color w:val="006FC0"/>
            <w:spacing w:val="1"/>
            <w:sz w:val="24"/>
            <w:szCs w:val="24"/>
            <w:u w:val="thick" w:color="006FC0"/>
          </w:rPr>
          <w:t>c</w:t>
        </w:r>
        <w:r>
          <w:rPr>
            <w:b/>
            <w:i/>
            <w:color w:val="006FC0"/>
            <w:spacing w:val="-4"/>
            <w:sz w:val="24"/>
            <w:szCs w:val="24"/>
            <w:u w:val="thick" w:color="006FC0"/>
          </w:rPr>
          <w:t>o</w:t>
        </w:r>
        <w:r>
          <w:rPr>
            <w:b/>
            <w:i/>
            <w:color w:val="006FC0"/>
            <w:sz w:val="24"/>
            <w:szCs w:val="24"/>
            <w:u w:val="thick" w:color="006FC0"/>
          </w:rPr>
          <w:t>m</w:t>
        </w:r>
      </w:hyperlink>
    </w:p>
    <w:p w:rsidR="003D16ED" w:rsidRDefault="009759CE">
      <w:pPr>
        <w:spacing w:before="44"/>
        <w:ind w:left="589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i/>
          <w:color w:val="006FC0"/>
          <w:sz w:val="24"/>
          <w:szCs w:val="24"/>
          <w:u w:val="thick" w:color="006FC0"/>
        </w:rPr>
        <w:t>o</w:t>
      </w:r>
      <w:r>
        <w:rPr>
          <w:b/>
          <w:i/>
          <w:color w:val="006FC0"/>
          <w:spacing w:val="1"/>
          <w:sz w:val="24"/>
          <w:szCs w:val="24"/>
          <w:u w:val="thick" w:color="006FC0"/>
        </w:rPr>
        <w:t>c</w:t>
      </w:r>
      <w:r>
        <w:rPr>
          <w:b/>
          <w:i/>
          <w:color w:val="006FC0"/>
          <w:sz w:val="24"/>
          <w:szCs w:val="24"/>
          <w:u w:val="thick" w:color="006FC0"/>
        </w:rPr>
        <w:t>o</w:t>
      </w:r>
      <w:r>
        <w:rPr>
          <w:b/>
          <w:i/>
          <w:color w:val="006FC0"/>
          <w:spacing w:val="1"/>
          <w:sz w:val="24"/>
          <w:szCs w:val="24"/>
          <w:u w:val="thick" w:color="006FC0"/>
        </w:rPr>
        <w:t>lll</w:t>
      </w:r>
      <w:r>
        <w:rPr>
          <w:b/>
          <w:i/>
          <w:color w:val="006FC0"/>
          <w:sz w:val="24"/>
          <w:szCs w:val="24"/>
          <w:u w:val="thick" w:color="006FC0"/>
        </w:rPr>
        <w:t>s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 </w:t>
      </w:r>
      <w:r>
        <w:rPr>
          <w:b/>
          <w:spacing w:val="5"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 xml:space="preserve">at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l</w:t>
      </w: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before="16" w:line="220" w:lineRule="exact"/>
        <w:rPr>
          <w:sz w:val="22"/>
          <w:szCs w:val="22"/>
        </w:rPr>
      </w:pPr>
    </w:p>
    <w:p w:rsidR="003D16ED" w:rsidRDefault="009759CE">
      <w:pPr>
        <w:spacing w:line="299" w:lineRule="auto"/>
        <w:ind w:left="3365" w:right="2782" w:hanging="11"/>
        <w:jc w:val="center"/>
        <w:rPr>
          <w:sz w:val="24"/>
          <w:szCs w:val="24"/>
        </w:rPr>
      </w:pPr>
      <w:r>
        <w:rPr>
          <w:spacing w:val="-7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GU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GG</w:t>
      </w:r>
      <w:r>
        <w:rPr>
          <w:sz w:val="24"/>
          <w:szCs w:val="24"/>
        </w:rPr>
        <w:t>I</w:t>
      </w:r>
    </w:p>
    <w:p w:rsidR="003D16ED" w:rsidRDefault="003D16ED">
      <w:pPr>
        <w:spacing w:before="7" w:line="180" w:lineRule="exact"/>
        <w:rPr>
          <w:sz w:val="18"/>
          <w:szCs w:val="18"/>
        </w:rPr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9759CE">
      <w:pPr>
        <w:ind w:left="2940" w:right="237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OMP</w:t>
      </w:r>
      <w:r>
        <w:rPr>
          <w:b/>
          <w:sz w:val="24"/>
          <w:szCs w:val="24"/>
        </w:rPr>
        <w:t>ET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</w:p>
    <w:p w:rsidR="003D16ED" w:rsidRDefault="003D16ED">
      <w:pPr>
        <w:spacing w:before="17" w:line="260" w:lineRule="exact"/>
        <w:rPr>
          <w:sz w:val="26"/>
          <w:szCs w:val="26"/>
        </w:rPr>
      </w:pPr>
    </w:p>
    <w:p w:rsidR="003D16ED" w:rsidRDefault="009759CE">
      <w:pPr>
        <w:spacing w:line="476" w:lineRule="auto"/>
        <w:ind w:left="2093" w:right="1529"/>
        <w:jc w:val="center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UDU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OPO</w:t>
      </w:r>
      <w:r>
        <w:rPr>
          <w:b/>
          <w:spacing w:val="-1"/>
          <w:sz w:val="24"/>
          <w:szCs w:val="24"/>
        </w:rPr>
        <w:t>SA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AR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IA</w:t>
      </w:r>
      <w:r>
        <w:rPr>
          <w:b/>
          <w:sz w:val="24"/>
          <w:szCs w:val="24"/>
        </w:rPr>
        <w:t>H (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iaj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 d</w:t>
      </w:r>
      <w:r>
        <w:rPr>
          <w:spacing w:val="1"/>
          <w:sz w:val="24"/>
          <w:szCs w:val="24"/>
        </w:rPr>
        <w:t>it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YD</w:t>
      </w:r>
      <w:r>
        <w:rPr>
          <w:sz w:val="24"/>
          <w:szCs w:val="24"/>
        </w:rPr>
        <w:t>)</w:t>
      </w:r>
    </w:p>
    <w:p w:rsidR="003D16ED" w:rsidRDefault="003D16ED">
      <w:pPr>
        <w:spacing w:before="10" w:line="280" w:lineRule="exact"/>
        <w:rPr>
          <w:sz w:val="28"/>
          <w:szCs w:val="28"/>
        </w:rPr>
      </w:pPr>
    </w:p>
    <w:p w:rsidR="003D16ED" w:rsidRDefault="009759CE">
      <w:pPr>
        <w:ind w:left="3440" w:right="3383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 :</w:t>
      </w:r>
      <w:proofErr w:type="gramEnd"/>
    </w:p>
    <w:p w:rsidR="003D16ED" w:rsidRDefault="003D16ED">
      <w:pPr>
        <w:spacing w:before="6" w:line="120" w:lineRule="exact"/>
        <w:rPr>
          <w:sz w:val="13"/>
          <w:szCs w:val="13"/>
        </w:rPr>
      </w:pPr>
    </w:p>
    <w:p w:rsidR="003D16ED" w:rsidRDefault="009759CE">
      <w:pPr>
        <w:spacing w:line="360" w:lineRule="auto"/>
        <w:ind w:left="2494" w:right="767" w:firstLine="156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pok)   </w:t>
      </w:r>
      <w:proofErr w:type="gramEnd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)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n .... </w:t>
      </w:r>
      <w:r>
        <w:rPr>
          <w:spacing w:val="6"/>
          <w:sz w:val="24"/>
          <w:szCs w:val="24"/>
        </w:rPr>
        <w:t xml:space="preserve"> </w:t>
      </w:r>
      <w:r>
        <w:rPr>
          <w:w w:val="70"/>
          <w:sz w:val="24"/>
          <w:szCs w:val="24"/>
        </w:rPr>
        <w:t xml:space="preserve">)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pok)   </w:t>
      </w:r>
      <w:proofErr w:type="gramEnd"/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 ....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 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pok)   </w:t>
      </w:r>
      <w:proofErr w:type="gram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 ....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D16ED" w:rsidRDefault="003D16ED">
      <w:pPr>
        <w:spacing w:line="200" w:lineRule="exact"/>
      </w:pPr>
    </w:p>
    <w:p w:rsidR="003D16ED" w:rsidRDefault="003D16ED">
      <w:pPr>
        <w:spacing w:before="19" w:line="200" w:lineRule="exact"/>
      </w:pPr>
    </w:p>
    <w:p w:rsidR="003D16ED" w:rsidRDefault="009759CE">
      <w:pPr>
        <w:ind w:left="828" w:right="273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 xml:space="preserve">upun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hun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n)</w:t>
      </w:r>
    </w:p>
    <w:p w:rsidR="003D16ED" w:rsidRDefault="003D16ED">
      <w:pPr>
        <w:spacing w:line="160" w:lineRule="exact"/>
        <w:rPr>
          <w:sz w:val="16"/>
          <w:szCs w:val="16"/>
        </w:rPr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9759CE">
      <w:pPr>
        <w:spacing w:line="361" w:lineRule="auto"/>
        <w:ind w:left="2885" w:right="2325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NA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UR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G</w:t>
      </w:r>
      <w:r>
        <w:rPr>
          <w:b/>
          <w:sz w:val="24"/>
          <w:szCs w:val="24"/>
        </w:rPr>
        <w:t xml:space="preserve">I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TA</w:t>
      </w:r>
    </w:p>
    <w:p w:rsidR="003D16ED" w:rsidRDefault="009759CE">
      <w:pPr>
        <w:spacing w:before="1"/>
        <w:ind w:left="4284" w:right="3700"/>
        <w:jc w:val="center"/>
        <w:rPr>
          <w:sz w:val="24"/>
          <w:szCs w:val="24"/>
        </w:rPr>
        <w:sectPr w:rsidR="003D16ED">
          <w:pgSz w:w="11900" w:h="16840"/>
          <w:pgMar w:top="1560" w:right="1680" w:bottom="280" w:left="1680" w:header="0" w:footer="1375" w:gutter="0"/>
          <w:cols w:space="720"/>
        </w:sectPr>
      </w:pPr>
      <w:r>
        <w:rPr>
          <w:b/>
          <w:sz w:val="24"/>
          <w:szCs w:val="24"/>
        </w:rPr>
        <w:t>2018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 xml:space="preserve">an 2 </w:t>
      </w:r>
      <w:r>
        <w:rPr>
          <w:b/>
          <w:spacing w:val="5"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k</w:t>
      </w: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spacing w:line="276" w:lineRule="auto"/>
        <w:ind w:left="1961" w:right="1403" w:firstLine="1"/>
        <w:jc w:val="center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UDU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OPO</w:t>
      </w:r>
      <w:r>
        <w:rPr>
          <w:b/>
          <w:spacing w:val="-1"/>
          <w:sz w:val="24"/>
          <w:szCs w:val="24"/>
        </w:rPr>
        <w:t>SA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AR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IA</w:t>
      </w:r>
      <w:r>
        <w:rPr>
          <w:b/>
          <w:sz w:val="24"/>
          <w:szCs w:val="24"/>
        </w:rPr>
        <w:t>H (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a, 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An</w:t>
      </w:r>
      <w:r>
        <w:rPr>
          <w:b/>
          <w:sz w:val="24"/>
          <w:szCs w:val="24"/>
        </w:rPr>
        <w:t>g</w:t>
      </w:r>
      <w:r>
        <w:rPr>
          <w:b/>
          <w:spacing w:val="4"/>
          <w:sz w:val="24"/>
          <w:szCs w:val="24"/>
        </w:rPr>
        <w:t>g</w:t>
      </w:r>
      <w:r>
        <w:rPr>
          <w:b/>
          <w:spacing w:val="-4"/>
          <w:sz w:val="24"/>
          <w:szCs w:val="24"/>
        </w:rPr>
        <w:t>o</w:t>
      </w:r>
      <w:r>
        <w:rPr>
          <w:b/>
          <w:sz w:val="24"/>
          <w:szCs w:val="24"/>
        </w:rPr>
        <w:t xml:space="preserve">ta 1, 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An</w:t>
      </w:r>
      <w:r>
        <w:rPr>
          <w:b/>
          <w:sz w:val="24"/>
          <w:szCs w:val="24"/>
        </w:rPr>
        <w:t>g</w:t>
      </w:r>
      <w:r>
        <w:rPr>
          <w:b/>
          <w:spacing w:val="4"/>
          <w:sz w:val="24"/>
          <w:szCs w:val="24"/>
        </w:rPr>
        <w:t>g</w:t>
      </w:r>
      <w:r>
        <w:rPr>
          <w:b/>
          <w:spacing w:val="-4"/>
          <w:sz w:val="24"/>
          <w:szCs w:val="24"/>
        </w:rPr>
        <w:t>o</w:t>
      </w:r>
      <w:r>
        <w:rPr>
          <w:b/>
          <w:sz w:val="24"/>
          <w:szCs w:val="24"/>
        </w:rPr>
        <w:t>ta 2) (</w:t>
      </w:r>
      <w:r>
        <w:rPr>
          <w:b/>
          <w:spacing w:val="1"/>
          <w:sz w:val="24"/>
          <w:szCs w:val="24"/>
        </w:rPr>
        <w:t>Per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)</w:t>
      </w:r>
    </w:p>
    <w:p w:rsidR="003D16ED" w:rsidRDefault="009759CE">
      <w:pPr>
        <w:spacing w:line="260" w:lineRule="exact"/>
        <w:ind w:left="3744" w:right="3185"/>
        <w:jc w:val="center"/>
        <w:rPr>
          <w:sz w:val="24"/>
          <w:szCs w:val="24"/>
        </w:rPr>
      </w:pPr>
      <w:r>
        <w:rPr>
          <w:b/>
          <w:sz w:val="24"/>
          <w:szCs w:val="24"/>
        </w:rPr>
        <w:t>(E</w:t>
      </w:r>
      <w:r>
        <w:rPr>
          <w:b/>
          <w:spacing w:val="4"/>
          <w:sz w:val="24"/>
          <w:szCs w:val="24"/>
        </w:rPr>
        <w:t>-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a)</w:t>
      </w:r>
    </w:p>
    <w:p w:rsidR="003D16ED" w:rsidRDefault="003D16ED">
      <w:pPr>
        <w:spacing w:line="160" w:lineRule="exact"/>
        <w:rPr>
          <w:sz w:val="16"/>
          <w:szCs w:val="16"/>
        </w:rPr>
      </w:pPr>
    </w:p>
    <w:p w:rsidR="003D16ED" w:rsidRDefault="003D16ED">
      <w:pPr>
        <w:spacing w:line="200" w:lineRule="exact"/>
      </w:pPr>
    </w:p>
    <w:p w:rsidR="003D16ED" w:rsidRDefault="009759CE">
      <w:pPr>
        <w:ind w:left="4092" w:right="3532"/>
        <w:jc w:val="center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k</w:t>
      </w:r>
    </w:p>
    <w:p w:rsidR="003D16ED" w:rsidRDefault="003D16ED">
      <w:pPr>
        <w:spacing w:before="5" w:line="100" w:lineRule="exact"/>
        <w:rPr>
          <w:sz w:val="10"/>
          <w:szCs w:val="10"/>
        </w:rPr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9759CE">
      <w:pPr>
        <w:ind w:left="589"/>
        <w:rPr>
          <w:sz w:val="24"/>
          <w:szCs w:val="24"/>
        </w:rPr>
        <w:sectPr w:rsidR="003D16ED">
          <w:pgSz w:w="11900" w:h="16840"/>
          <w:pgMar w:top="1560" w:right="1680" w:bottom="280" w:left="1680" w:header="0" w:footer="1375" w:gutter="0"/>
          <w:cols w:space="720"/>
        </w:sectPr>
      </w:pPr>
      <w:r>
        <w:rPr>
          <w:i/>
          <w:sz w:val="24"/>
          <w:szCs w:val="24"/>
        </w:rPr>
        <w:t>Ka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 Kun</w:t>
      </w:r>
      <w:r>
        <w:rPr>
          <w:i/>
          <w:spacing w:val="1"/>
          <w:sz w:val="24"/>
          <w:szCs w:val="24"/>
        </w:rPr>
        <w:t>ci</w:t>
      </w:r>
      <w:r>
        <w:rPr>
          <w:i/>
          <w:sz w:val="24"/>
          <w:szCs w:val="24"/>
        </w:rPr>
        <w:t>:</w:t>
      </w:r>
      <w:r>
        <w:rPr>
          <w:i/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.............,.............</w:t>
      </w:r>
      <w:proofErr w:type="gramEnd"/>
      <w:r>
        <w:rPr>
          <w:sz w:val="24"/>
          <w:szCs w:val="24"/>
        </w:rPr>
        <w:t>,........... (d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urut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ta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ic</w:t>
      </w:r>
      <w:r>
        <w:rPr>
          <w:sz w:val="24"/>
          <w:szCs w:val="24"/>
        </w:rPr>
        <w:t>)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 </w:t>
      </w:r>
      <w:r>
        <w:rPr>
          <w:b/>
          <w:spacing w:val="5"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 xml:space="preserve">at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3D16ED" w:rsidRDefault="003D16ED">
      <w:pPr>
        <w:spacing w:line="260" w:lineRule="exact"/>
        <w:rPr>
          <w:sz w:val="26"/>
          <w:szCs w:val="26"/>
        </w:rPr>
      </w:pPr>
    </w:p>
    <w:p w:rsidR="003D16ED" w:rsidRDefault="009759CE">
      <w:pPr>
        <w:ind w:left="305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G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3D16ED" w:rsidRDefault="009759CE">
      <w:pPr>
        <w:spacing w:before="40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0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 xml:space="preserve">i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4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ub </w:t>
      </w:r>
      <w:r>
        <w:rPr>
          <w:spacing w:val="1"/>
          <w:sz w:val="24"/>
          <w:szCs w:val="24"/>
        </w:rPr>
        <w:t>Tem</w:t>
      </w:r>
      <w:r>
        <w:rPr>
          <w:sz w:val="24"/>
          <w:szCs w:val="24"/>
        </w:rPr>
        <w:t xml:space="preserve">a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0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m</w:t>
      </w:r>
    </w:p>
    <w:p w:rsidR="003D16ED" w:rsidRDefault="009759CE">
      <w:pPr>
        <w:spacing w:before="40" w:line="276" w:lineRule="auto"/>
        <w:ind w:left="1309" w:right="418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.)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b.)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                             :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.)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                           : d.)</w:t>
      </w:r>
      <w:r>
        <w:rPr>
          <w:spacing w:val="3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Em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.)</w:t>
      </w:r>
      <w:r>
        <w:rPr>
          <w:spacing w:val="5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2"/>
          <w:sz w:val="24"/>
          <w:szCs w:val="24"/>
        </w:rPr>
        <w:t>H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:</w:t>
      </w:r>
    </w:p>
    <w:p w:rsidR="003D16ED" w:rsidRDefault="009759CE">
      <w:pPr>
        <w:spacing w:line="260" w:lineRule="exact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3D16ED" w:rsidRDefault="009759CE">
      <w:pPr>
        <w:spacing w:before="40" w:line="276" w:lineRule="auto"/>
        <w:ind w:left="1309" w:right="424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.)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b.)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                             :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.)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                    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3D16ED" w:rsidRDefault="009759CE">
      <w:pPr>
        <w:spacing w:line="260" w:lineRule="exact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3D16ED" w:rsidRDefault="009759CE">
      <w:pPr>
        <w:spacing w:before="44" w:line="274" w:lineRule="auto"/>
        <w:ind w:left="1309" w:right="424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.)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b.)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                             :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.)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                    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3D16ED" w:rsidRDefault="009759CE">
      <w:pPr>
        <w:spacing w:before="6"/>
        <w:ind w:left="949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3D16ED" w:rsidRDefault="009759CE">
      <w:pPr>
        <w:spacing w:before="40"/>
        <w:ind w:left="1309" w:right="424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.)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D16ED" w:rsidRDefault="009759CE">
      <w:pPr>
        <w:spacing w:before="40"/>
        <w:ind w:left="1309" w:right="4247"/>
        <w:jc w:val="both"/>
        <w:rPr>
          <w:sz w:val="24"/>
          <w:szCs w:val="24"/>
        </w:rPr>
      </w:pPr>
      <w:r>
        <w:rPr>
          <w:sz w:val="24"/>
          <w:szCs w:val="24"/>
        </w:rPr>
        <w:t>b.)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 xml:space="preserve">                      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left="5643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</w:p>
    <w:p w:rsidR="003D16ED" w:rsidRDefault="009759CE">
      <w:pPr>
        <w:spacing w:before="44"/>
        <w:ind w:left="589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         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m</w:t>
      </w: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3D16ED">
      <w:pPr>
        <w:spacing w:before="8" w:line="220" w:lineRule="exact"/>
        <w:rPr>
          <w:sz w:val="22"/>
          <w:szCs w:val="22"/>
        </w:rPr>
      </w:pPr>
    </w:p>
    <w:p w:rsidR="003D16ED" w:rsidRDefault="009759CE">
      <w:pPr>
        <w:spacing w:line="274" w:lineRule="auto"/>
        <w:ind w:left="589" w:right="1238"/>
        <w:rPr>
          <w:sz w:val="24"/>
          <w:szCs w:val="24"/>
        </w:rPr>
        <w:sectPr w:rsidR="003D16ED">
          <w:pgSz w:w="11900" w:h="16840"/>
          <w:pgMar w:top="1560" w:right="1680" w:bottom="280" w:left="1680" w:header="0" w:footer="1375" w:gutter="0"/>
          <w:cols w:space="720"/>
        </w:sect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elar</w:t>
      </w:r>
      <w:r>
        <w:rPr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 xml:space="preserve">                                 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p)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pacing w:val="-3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K                                           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IM</w:t>
      </w:r>
    </w:p>
    <w:p w:rsidR="003D16ED" w:rsidRDefault="003D16ED">
      <w:pPr>
        <w:spacing w:before="1" w:line="120" w:lineRule="exact"/>
        <w:rPr>
          <w:sz w:val="12"/>
          <w:szCs w:val="12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4 </w:t>
      </w:r>
      <w:r>
        <w:rPr>
          <w:b/>
          <w:spacing w:val="5"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>at L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ar</w:t>
      </w:r>
      <w:r>
        <w:rPr>
          <w:b/>
          <w:spacing w:val="1"/>
          <w:sz w:val="24"/>
          <w:szCs w:val="24"/>
        </w:rPr>
        <w:t xml:space="preserve"> Per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y</w:t>
      </w:r>
      <w:r>
        <w:rPr>
          <w:b/>
          <w:sz w:val="24"/>
          <w:szCs w:val="24"/>
        </w:rPr>
        <w:t>ata</w:t>
      </w:r>
      <w:r>
        <w:rPr>
          <w:b/>
          <w:spacing w:val="-4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left="688" w:right="224"/>
        <w:jc w:val="center"/>
        <w:rPr>
          <w:sz w:val="24"/>
          <w:szCs w:val="24"/>
        </w:rPr>
      </w:pPr>
      <w:r>
        <w:rPr>
          <w:b/>
          <w:sz w:val="24"/>
          <w:szCs w:val="24"/>
        </w:rPr>
        <w:t>LE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RNYA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IS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NA</w:t>
      </w:r>
      <w:r>
        <w:rPr>
          <w:b/>
          <w:spacing w:val="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OPO</w:t>
      </w:r>
      <w:r>
        <w:rPr>
          <w:b/>
          <w:spacing w:val="-1"/>
          <w:sz w:val="24"/>
          <w:szCs w:val="24"/>
        </w:rPr>
        <w:t>SA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AR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IA</w:t>
      </w:r>
      <w:r>
        <w:rPr>
          <w:b/>
          <w:sz w:val="24"/>
          <w:szCs w:val="24"/>
        </w:rPr>
        <w:t>H</w:t>
      </w: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left="2965" w:right="250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OMP</w:t>
      </w:r>
      <w:r>
        <w:rPr>
          <w:b/>
          <w:sz w:val="24"/>
          <w:szCs w:val="24"/>
        </w:rPr>
        <w:t>ET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</w:p>
    <w:p w:rsidR="003D16ED" w:rsidRDefault="009759CE">
      <w:pPr>
        <w:spacing w:line="260" w:lineRule="exact"/>
        <w:ind w:left="589"/>
        <w:rPr>
          <w:sz w:val="24"/>
          <w:szCs w:val="24"/>
        </w:rPr>
      </w:pPr>
      <w:r>
        <w:rPr>
          <w:spacing w:val="-5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am</w:t>
      </w:r>
      <w:r>
        <w:rPr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4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nda</w:t>
      </w:r>
      <w:r>
        <w:rPr>
          <w:spacing w:val="1"/>
          <w:position w:val="-1"/>
          <w:sz w:val="24"/>
          <w:szCs w:val="24"/>
        </w:rPr>
        <w:t xml:space="preserve"> ta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 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w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 xml:space="preserve"> </w:t>
      </w:r>
      <w:proofErr w:type="gramStart"/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proofErr w:type="gramEnd"/>
    </w:p>
    <w:tbl>
      <w:tblPr>
        <w:tblW w:w="0" w:type="auto"/>
        <w:tblInd w:w="9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2800"/>
        <w:gridCol w:w="3575"/>
      </w:tblGrid>
      <w:tr w:rsidR="003D16ED">
        <w:trPr>
          <w:trHeight w:hRule="exact" w:val="29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before="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before="5"/>
              <w:ind w:left="9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>ua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before="5"/>
              <w:ind w:left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………………………………….</w:t>
            </w:r>
          </w:p>
        </w:tc>
      </w:tr>
      <w:tr w:rsidR="003D16ED">
        <w:trPr>
          <w:trHeight w:hRule="exact" w:val="276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…………………………………..</w:t>
            </w:r>
          </w:p>
        </w:tc>
      </w:tr>
      <w:tr w:rsidR="003D16ED">
        <w:trPr>
          <w:trHeight w:hRule="exact" w:val="35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1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3D16ED" w:rsidRDefault="009759CE">
            <w:pPr>
              <w:spacing w:line="260" w:lineRule="exact"/>
              <w:ind w:left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…………………………………..</w:t>
            </w:r>
          </w:p>
        </w:tc>
      </w:tr>
    </w:tbl>
    <w:p w:rsidR="003D16ED" w:rsidRDefault="003D16ED">
      <w:pPr>
        <w:spacing w:before="2" w:line="140" w:lineRule="exact"/>
        <w:rPr>
          <w:sz w:val="15"/>
          <w:szCs w:val="15"/>
        </w:rPr>
      </w:pPr>
    </w:p>
    <w:p w:rsidR="003D16ED" w:rsidRDefault="009759CE">
      <w:pPr>
        <w:spacing w:before="29"/>
        <w:ind w:left="589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me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left="589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>.......</w:t>
      </w:r>
    </w:p>
    <w:p w:rsidR="003D16ED" w:rsidRDefault="003D16ED">
      <w:pPr>
        <w:spacing w:before="17" w:line="260" w:lineRule="exact"/>
        <w:rPr>
          <w:sz w:val="26"/>
          <w:szCs w:val="26"/>
        </w:rPr>
      </w:pPr>
    </w:p>
    <w:p w:rsidR="003D16ED" w:rsidRDefault="009759CE">
      <w:pPr>
        <w:ind w:left="589" w:right="84" w:firstLine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iata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“</w:t>
      </w:r>
      <w:r>
        <w:rPr>
          <w:spacing w:val="-1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OMP</w:t>
      </w:r>
      <w:r>
        <w:rPr>
          <w:spacing w:val="1"/>
          <w:sz w:val="24"/>
          <w:szCs w:val="24"/>
        </w:rPr>
        <w:t>ET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”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alima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alam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p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ku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eti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k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ja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ami</w:t>
      </w:r>
      <w:r>
        <w:rPr>
          <w:sz w:val="24"/>
          <w:szCs w:val="24"/>
        </w:rPr>
        <w:t>.</w:t>
      </w: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left="949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9"/>
          <w:sz w:val="24"/>
          <w:szCs w:val="24"/>
        </w:rPr>
        <w:t>r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</w:p>
    <w:p w:rsidR="003D16ED" w:rsidRDefault="003D16ED">
      <w:pPr>
        <w:spacing w:before="16" w:line="260" w:lineRule="exact"/>
        <w:rPr>
          <w:sz w:val="26"/>
          <w:szCs w:val="26"/>
        </w:rPr>
      </w:pPr>
    </w:p>
    <w:p w:rsidR="003D16ED" w:rsidRDefault="009759CE">
      <w:pPr>
        <w:ind w:right="120"/>
        <w:jc w:val="right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hun</w:t>
      </w:r>
    </w:p>
    <w:p w:rsidR="003D16ED" w:rsidRDefault="009759CE">
      <w:pPr>
        <w:ind w:left="589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         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m</w:t>
      </w:r>
    </w:p>
    <w:p w:rsidR="003D16ED" w:rsidRDefault="003D16ED">
      <w:pPr>
        <w:spacing w:before="2" w:line="140" w:lineRule="exact"/>
        <w:rPr>
          <w:sz w:val="15"/>
          <w:szCs w:val="15"/>
        </w:rPr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9759CE">
      <w:pPr>
        <w:ind w:left="4872" w:right="2942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3D16ED" w:rsidRDefault="009759CE">
      <w:pPr>
        <w:ind w:left="4910"/>
        <w:rPr>
          <w:sz w:val="24"/>
          <w:szCs w:val="24"/>
        </w:rPr>
      </w:pPr>
      <w:r>
        <w:rPr>
          <w:sz w:val="24"/>
          <w:szCs w:val="24"/>
        </w:rPr>
        <w:t xml:space="preserve">Rp </w:t>
      </w:r>
      <w:proofErr w:type="gramStart"/>
      <w:r>
        <w:rPr>
          <w:sz w:val="24"/>
          <w:szCs w:val="24"/>
        </w:rPr>
        <w:t>3.000</w:t>
      </w:r>
      <w:r>
        <w:rPr>
          <w:spacing w:val="1"/>
          <w:sz w:val="24"/>
          <w:szCs w:val="24"/>
        </w:rPr>
        <w:t>,</w:t>
      </w:r>
      <w:r>
        <w:rPr>
          <w:sz w:val="24"/>
          <w:szCs w:val="24"/>
        </w:rPr>
        <w:t>-</w:t>
      </w:r>
      <w:proofErr w:type="gramEnd"/>
    </w:p>
    <w:p w:rsidR="003D16ED" w:rsidRDefault="003D16ED">
      <w:pPr>
        <w:spacing w:before="3" w:line="140" w:lineRule="exact"/>
        <w:rPr>
          <w:sz w:val="15"/>
          <w:szCs w:val="15"/>
        </w:rPr>
      </w:pPr>
    </w:p>
    <w:p w:rsidR="003D16ED" w:rsidRDefault="003D16ED">
      <w:pPr>
        <w:spacing w:line="200" w:lineRule="exact"/>
      </w:pPr>
    </w:p>
    <w:p w:rsidR="003D16ED" w:rsidRDefault="003D16ED">
      <w:pPr>
        <w:spacing w:line="200" w:lineRule="exact"/>
      </w:pPr>
    </w:p>
    <w:p w:rsidR="003D16ED" w:rsidRDefault="009759CE">
      <w:pPr>
        <w:ind w:left="589" w:right="1338"/>
        <w:rPr>
          <w:sz w:val="24"/>
          <w:szCs w:val="24"/>
        </w:rPr>
        <w:sectPr w:rsidR="003D16ED">
          <w:pgSz w:w="11900" w:h="16840"/>
          <w:pgMar w:top="1560" w:right="1580" w:bottom="280" w:left="1680" w:header="0" w:footer="1375" w:gutter="0"/>
          <w:cols w:space="720"/>
        </w:sect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 xml:space="preserve">r)   </w:t>
      </w:r>
      <w:proofErr w:type="gramEnd"/>
      <w:r>
        <w:rPr>
          <w:sz w:val="24"/>
          <w:szCs w:val="24"/>
        </w:rPr>
        <w:t xml:space="preserve">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p)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pacing w:val="-3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/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K                                           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IM</w:t>
      </w: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9759CE">
      <w:pPr>
        <w:spacing w:line="278" w:lineRule="auto"/>
        <w:ind w:left="3370" w:right="1733" w:hanging="30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NI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AIA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OMP</w:t>
      </w:r>
      <w:r>
        <w:rPr>
          <w:b/>
          <w:sz w:val="24"/>
          <w:szCs w:val="24"/>
        </w:rPr>
        <w:t>ET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</w:p>
    <w:p w:rsidR="003D16ED" w:rsidRDefault="003D16ED">
      <w:pPr>
        <w:spacing w:before="9" w:line="100" w:lineRule="exact"/>
        <w:rPr>
          <w:sz w:val="10"/>
          <w:szCs w:val="10"/>
        </w:rPr>
      </w:pPr>
    </w:p>
    <w:p w:rsidR="003D16ED" w:rsidRDefault="003D16ED">
      <w:pPr>
        <w:spacing w:line="200" w:lineRule="exact"/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841"/>
        <w:gridCol w:w="4113"/>
        <w:gridCol w:w="993"/>
      </w:tblGrid>
      <w:tr w:rsidR="003D16ED">
        <w:trPr>
          <w:trHeight w:hRule="exact" w:val="328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6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il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08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ame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9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obot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line="200" w:lineRule="exact"/>
            </w:pPr>
          </w:p>
          <w:p w:rsidR="003D16ED" w:rsidRDefault="003D16ED">
            <w:pPr>
              <w:spacing w:line="200" w:lineRule="exact"/>
            </w:pPr>
          </w:p>
          <w:p w:rsidR="003D16ED" w:rsidRDefault="003D16ED">
            <w:pPr>
              <w:spacing w:before="12" w:line="240" w:lineRule="exact"/>
              <w:rPr>
                <w:sz w:val="24"/>
                <w:szCs w:val="24"/>
              </w:rPr>
            </w:pPr>
          </w:p>
          <w:p w:rsidR="003D16ED" w:rsidRDefault="009759CE">
            <w:pPr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line="200" w:lineRule="exact"/>
            </w:pPr>
          </w:p>
          <w:p w:rsidR="003D16ED" w:rsidRDefault="003D16ED">
            <w:pPr>
              <w:spacing w:line="200" w:lineRule="exact"/>
            </w:pPr>
          </w:p>
          <w:p w:rsidR="003D16ED" w:rsidRDefault="003D16ED">
            <w:pPr>
              <w:spacing w:before="12" w:line="240" w:lineRule="exact"/>
              <w:rPr>
                <w:sz w:val="24"/>
                <w:szCs w:val="24"/>
              </w:rPr>
            </w:pPr>
          </w:p>
          <w:p w:rsidR="003D16ED" w:rsidRDefault="009759CE">
            <w:pPr>
              <w:ind w:left="37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ema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tema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ajia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93" w:right="3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 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5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93" w:right="3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ng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93" w:right="3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D16ED">
        <w:trPr>
          <w:trHeight w:hRule="exact" w:val="324"/>
        </w:trPr>
        <w:tc>
          <w:tcPr>
            <w:tcW w:w="4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93" w:right="3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3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93" w:right="3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7" w:line="120" w:lineRule="exact"/>
              <w:rPr>
                <w:sz w:val="12"/>
                <w:szCs w:val="12"/>
              </w:rPr>
            </w:pPr>
          </w:p>
          <w:p w:rsidR="003D16ED" w:rsidRDefault="003D16ED">
            <w:pPr>
              <w:spacing w:line="200" w:lineRule="exact"/>
            </w:pPr>
          </w:p>
          <w:p w:rsidR="003D16ED" w:rsidRDefault="009759CE">
            <w:pPr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7" w:line="120" w:lineRule="exact"/>
              <w:rPr>
                <w:sz w:val="12"/>
                <w:szCs w:val="12"/>
              </w:rPr>
            </w:pPr>
          </w:p>
          <w:p w:rsidR="003D16ED" w:rsidRDefault="003D16ED">
            <w:pPr>
              <w:spacing w:line="200" w:lineRule="exact"/>
            </w:pPr>
          </w:p>
          <w:p w:rsidR="003D16ED" w:rsidRDefault="009759CE">
            <w:pPr>
              <w:ind w:left="43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ala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ema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33" w:right="3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33" w:right="3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D16ED">
        <w:trPr>
          <w:trHeight w:hRule="exact" w:val="328"/>
        </w:trPr>
        <w:tc>
          <w:tcPr>
            <w:tcW w:w="4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18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/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ja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333" w:right="3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D16ED">
        <w:trPr>
          <w:trHeight w:hRule="exact" w:val="64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6" w:line="140" w:lineRule="exact"/>
              <w:rPr>
                <w:sz w:val="15"/>
                <w:szCs w:val="15"/>
              </w:rPr>
            </w:pPr>
          </w:p>
          <w:p w:rsidR="003D16ED" w:rsidRDefault="009759CE">
            <w:pPr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6" w:line="140" w:lineRule="exact"/>
              <w:rPr>
                <w:sz w:val="15"/>
                <w:szCs w:val="15"/>
              </w:rPr>
            </w:pPr>
          </w:p>
          <w:p w:rsidR="003D16ED" w:rsidRDefault="009759CE">
            <w:pPr>
              <w:ind w:left="5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rfom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9759CE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ali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eti</w:t>
            </w:r>
            <w:r>
              <w:rPr>
                <w:spacing w:val="-4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</w:p>
          <w:p w:rsidR="003D16ED" w:rsidRDefault="009759CE">
            <w:pPr>
              <w:spacing w:before="44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n, </w:t>
            </w: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ll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ED" w:rsidRDefault="003D16ED">
            <w:pPr>
              <w:spacing w:before="6" w:line="140" w:lineRule="exact"/>
              <w:rPr>
                <w:sz w:val="15"/>
                <w:szCs w:val="15"/>
              </w:rPr>
            </w:pPr>
          </w:p>
          <w:p w:rsidR="003D16ED" w:rsidRDefault="009759CE">
            <w:pPr>
              <w:ind w:left="321" w:right="3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3D16ED" w:rsidRDefault="003D16ED">
      <w:pPr>
        <w:sectPr w:rsidR="003D16ED">
          <w:pgSz w:w="11900" w:h="16840"/>
          <w:pgMar w:top="1560" w:right="1680" w:bottom="280" w:left="1680" w:header="0" w:footer="1375" w:gutter="0"/>
          <w:cols w:space="720"/>
        </w:sectPr>
      </w:pPr>
    </w:p>
    <w:p w:rsidR="003D16ED" w:rsidRDefault="003D16ED">
      <w:pPr>
        <w:spacing w:before="4" w:line="120" w:lineRule="exact"/>
        <w:rPr>
          <w:sz w:val="12"/>
          <w:szCs w:val="12"/>
        </w:rPr>
      </w:pPr>
    </w:p>
    <w:p w:rsidR="003D16ED" w:rsidRDefault="008654F2">
      <w:pPr>
        <w:spacing w:line="278" w:lineRule="auto"/>
        <w:ind w:left="3370" w:right="1935" w:hanging="208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3pt;margin-top:116.6pt;width:397.9pt;height:227.55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2125"/>
                    <w:gridCol w:w="4113"/>
                    <w:gridCol w:w="1273"/>
                  </w:tblGrid>
                  <w:tr w:rsidR="003D16ED">
                    <w:trPr>
                      <w:trHeight w:hRule="exact" w:val="328"/>
                    </w:trPr>
                    <w:tc>
                      <w:tcPr>
                        <w:tcW w:w="4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3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1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20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ite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il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08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ame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r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33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obot</w:t>
                        </w:r>
                      </w:p>
                    </w:tc>
                  </w:tr>
                  <w:tr w:rsidR="003D16ED">
                    <w:trPr>
                      <w:trHeight w:hRule="exact" w:val="644"/>
                    </w:trPr>
                    <w:tc>
                      <w:tcPr>
                        <w:tcW w:w="43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before="19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16ED" w:rsidRDefault="009759CE">
                        <w:pPr>
                          <w:ind w:left="11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212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before="1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3D16ED" w:rsidRDefault="009759CE">
                        <w:pPr>
                          <w:ind w:left="25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ala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Tat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li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z w:val="24"/>
                            <w:szCs w:val="24"/>
                          </w:rPr>
                          <w:t>kur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sz w:val="24"/>
                            <w:szCs w:val="24"/>
                          </w:rPr>
                          <w:t>po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  <w:p w:rsidR="003D16ED" w:rsidRDefault="009759CE">
                        <w:pPr>
                          <w:spacing w:before="44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eti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k,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alama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3D16ED">
                    <w:trPr>
                      <w:trHeight w:hRule="exact" w:val="644"/>
                    </w:trPr>
                    <w:tc>
                      <w:tcPr>
                        <w:tcW w:w="43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212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un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ndon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ng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ai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</w:p>
                      <w:p w:rsidR="003D16ED" w:rsidRDefault="009759CE">
                        <w:pPr>
                          <w:spacing w:before="44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62" w:right="46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3D16ED">
                    <w:trPr>
                      <w:trHeight w:hRule="exact" w:val="328"/>
                    </w:trPr>
                    <w:tc>
                      <w:tcPr>
                        <w:tcW w:w="43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3D16ED" w:rsidRDefault="009759CE">
                        <w:pPr>
                          <w:ind w:left="11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12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3D16ED" w:rsidRDefault="009759CE">
                        <w:pPr>
                          <w:ind w:left="53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eati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ita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eati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ita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3D16ED">
                    <w:trPr>
                      <w:trHeight w:hRule="exact" w:val="644"/>
                    </w:trPr>
                    <w:tc>
                      <w:tcPr>
                        <w:tcW w:w="43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212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aia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 (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) 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  <w:p w:rsidR="003D16ED" w:rsidRDefault="009759CE">
                        <w:pPr>
                          <w:spacing w:before="44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z w:val="24"/>
                            <w:szCs w:val="24"/>
                          </w:rPr>
                          <w:t>ond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Te</w:t>
                        </w:r>
                        <w:r>
                          <w:rPr>
                            <w:sz w:val="24"/>
                            <w:szCs w:val="24"/>
                          </w:rPr>
                          <w:t>rk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ni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3D16ED">
                    <w:trPr>
                      <w:trHeight w:hRule="exact" w:val="328"/>
                    </w:trPr>
                    <w:tc>
                      <w:tcPr>
                        <w:tcW w:w="43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212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ali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3D16ED">
                    <w:trPr>
                      <w:trHeight w:hRule="exact" w:val="328"/>
                    </w:trPr>
                    <w:tc>
                      <w:tcPr>
                        <w:tcW w:w="43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212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ejela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3D16ED">
                    <w:trPr>
                      <w:trHeight w:hRule="exact" w:val="644"/>
                    </w:trPr>
                    <w:tc>
                      <w:tcPr>
                        <w:tcW w:w="43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3D16ED">
                        <w:pPr>
                          <w:spacing w:before="19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16ED" w:rsidRDefault="009759CE">
                        <w:pPr>
                          <w:ind w:left="11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212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>
                        <w:pPr>
                          <w:spacing w:before="9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D16ED" w:rsidRDefault="003D16ED">
                        <w:pPr>
                          <w:spacing w:line="200" w:lineRule="exact"/>
                        </w:pPr>
                      </w:p>
                      <w:p w:rsidR="003D16ED" w:rsidRDefault="009759CE">
                        <w:pPr>
                          <w:ind w:left="50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op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k 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g</w:t>
                        </w:r>
                      </w:p>
                      <w:p w:rsidR="003D16ED" w:rsidRDefault="009759CE">
                        <w:pPr>
                          <w:spacing w:before="40"/>
                          <w:ind w:left="49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sz w:val="24"/>
                            <w:szCs w:val="24"/>
                          </w:rPr>
                          <w:t>uk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aia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sz w:val="24"/>
                            <w:szCs w:val="24"/>
                          </w:rPr>
                          <w:t>udul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</w:p>
                      <w:p w:rsidR="003D16ED" w:rsidRDefault="009759CE">
                        <w:pPr>
                          <w:spacing w:before="44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ili</w:t>
                        </w:r>
                        <w:r>
                          <w:rPr>
                            <w:sz w:val="24"/>
                            <w:szCs w:val="24"/>
                          </w:rPr>
                          <w:t>h 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T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li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4" w:right="4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3D16ED">
                    <w:trPr>
                      <w:trHeight w:hRule="exact" w:val="644"/>
                    </w:trPr>
                    <w:tc>
                      <w:tcPr>
                        <w:tcW w:w="43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212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3D16ED"/>
                    </w:tc>
                    <w:tc>
                      <w:tcPr>
                        <w:tcW w:w="4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alita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op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k 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ali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  <w:p w:rsidR="003D16ED" w:rsidRDefault="009759CE">
                        <w:pPr>
                          <w:spacing w:before="40"/>
                          <w:ind w:left="14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ili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D16ED" w:rsidRDefault="009759CE">
                        <w:pPr>
                          <w:spacing w:line="260" w:lineRule="exact"/>
                          <w:ind w:left="473" w:right="47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</w:tbl>
                <w:p w:rsidR="003D16ED" w:rsidRDefault="003D16ED"/>
              </w:txbxContent>
            </v:textbox>
            <w10:wrap anchorx="page" anchory="page"/>
          </v:shape>
        </w:pict>
      </w:r>
      <w:r w:rsidR="009759CE">
        <w:rPr>
          <w:b/>
          <w:spacing w:val="1"/>
          <w:sz w:val="24"/>
          <w:szCs w:val="24"/>
        </w:rPr>
        <w:t>FO</w:t>
      </w:r>
      <w:r w:rsidR="009759CE">
        <w:rPr>
          <w:b/>
          <w:spacing w:val="-1"/>
          <w:sz w:val="24"/>
          <w:szCs w:val="24"/>
        </w:rPr>
        <w:t>R</w:t>
      </w:r>
      <w:r w:rsidR="009759CE">
        <w:rPr>
          <w:b/>
          <w:sz w:val="24"/>
          <w:szCs w:val="24"/>
        </w:rPr>
        <w:t>M</w:t>
      </w:r>
      <w:r w:rsidR="009759CE">
        <w:rPr>
          <w:b/>
          <w:spacing w:val="1"/>
          <w:sz w:val="24"/>
          <w:szCs w:val="24"/>
        </w:rPr>
        <w:t xml:space="preserve"> P</w:t>
      </w:r>
      <w:r w:rsidR="009759CE">
        <w:rPr>
          <w:b/>
          <w:sz w:val="24"/>
          <w:szCs w:val="24"/>
        </w:rPr>
        <w:t>E</w:t>
      </w:r>
      <w:r w:rsidR="009759CE">
        <w:rPr>
          <w:b/>
          <w:spacing w:val="-1"/>
          <w:sz w:val="24"/>
          <w:szCs w:val="24"/>
        </w:rPr>
        <w:t>NI</w:t>
      </w:r>
      <w:r w:rsidR="009759CE">
        <w:rPr>
          <w:b/>
          <w:sz w:val="24"/>
          <w:szCs w:val="24"/>
        </w:rPr>
        <w:t>L</w:t>
      </w:r>
      <w:r w:rsidR="009759CE">
        <w:rPr>
          <w:b/>
          <w:spacing w:val="-1"/>
          <w:sz w:val="24"/>
          <w:szCs w:val="24"/>
        </w:rPr>
        <w:t>AIA</w:t>
      </w:r>
      <w:r w:rsidR="009759CE">
        <w:rPr>
          <w:b/>
          <w:sz w:val="24"/>
          <w:szCs w:val="24"/>
        </w:rPr>
        <w:t>N</w:t>
      </w:r>
      <w:r w:rsidR="009759CE">
        <w:rPr>
          <w:b/>
          <w:spacing w:val="-1"/>
          <w:sz w:val="24"/>
          <w:szCs w:val="24"/>
        </w:rPr>
        <w:t xml:space="preserve"> </w:t>
      </w:r>
      <w:r w:rsidR="009759CE">
        <w:rPr>
          <w:b/>
          <w:spacing w:val="1"/>
          <w:sz w:val="24"/>
          <w:szCs w:val="24"/>
        </w:rPr>
        <w:t>P</w:t>
      </w:r>
      <w:r w:rsidR="009759CE">
        <w:rPr>
          <w:b/>
          <w:spacing w:val="-1"/>
          <w:sz w:val="24"/>
          <w:szCs w:val="24"/>
        </w:rPr>
        <w:t>R</w:t>
      </w:r>
      <w:r w:rsidR="009759CE">
        <w:rPr>
          <w:b/>
          <w:spacing w:val="1"/>
          <w:sz w:val="24"/>
          <w:szCs w:val="24"/>
        </w:rPr>
        <w:t>OPO</w:t>
      </w:r>
      <w:r w:rsidR="009759CE">
        <w:rPr>
          <w:b/>
          <w:spacing w:val="-1"/>
          <w:sz w:val="24"/>
          <w:szCs w:val="24"/>
        </w:rPr>
        <w:t>SA</w:t>
      </w:r>
      <w:r w:rsidR="009759CE">
        <w:rPr>
          <w:b/>
          <w:sz w:val="24"/>
          <w:szCs w:val="24"/>
        </w:rPr>
        <w:t xml:space="preserve">L </w:t>
      </w:r>
      <w:r w:rsidR="009759CE">
        <w:rPr>
          <w:b/>
          <w:spacing w:val="1"/>
          <w:sz w:val="24"/>
          <w:szCs w:val="24"/>
        </w:rPr>
        <w:t>P</w:t>
      </w:r>
      <w:r w:rsidR="009759CE">
        <w:rPr>
          <w:b/>
          <w:spacing w:val="-1"/>
          <w:sz w:val="24"/>
          <w:szCs w:val="24"/>
        </w:rPr>
        <w:t>I</w:t>
      </w:r>
      <w:r w:rsidR="009759CE">
        <w:rPr>
          <w:b/>
          <w:sz w:val="24"/>
          <w:szCs w:val="24"/>
        </w:rPr>
        <w:t>N</w:t>
      </w:r>
      <w:r w:rsidR="009759CE">
        <w:rPr>
          <w:b/>
          <w:spacing w:val="-1"/>
          <w:sz w:val="24"/>
          <w:szCs w:val="24"/>
        </w:rPr>
        <w:t xml:space="preserve"> </w:t>
      </w:r>
      <w:r w:rsidR="009759CE">
        <w:rPr>
          <w:b/>
          <w:spacing w:val="1"/>
          <w:sz w:val="24"/>
          <w:szCs w:val="24"/>
        </w:rPr>
        <w:t>P</w:t>
      </w:r>
      <w:r w:rsidR="009759CE">
        <w:rPr>
          <w:b/>
          <w:spacing w:val="-1"/>
          <w:sz w:val="24"/>
          <w:szCs w:val="24"/>
        </w:rPr>
        <w:t>A</w:t>
      </w:r>
      <w:r w:rsidR="009759CE">
        <w:rPr>
          <w:b/>
          <w:spacing w:val="1"/>
          <w:sz w:val="24"/>
          <w:szCs w:val="24"/>
        </w:rPr>
        <w:t>P</w:t>
      </w:r>
      <w:r w:rsidR="009759CE">
        <w:rPr>
          <w:b/>
          <w:sz w:val="24"/>
          <w:szCs w:val="24"/>
        </w:rPr>
        <w:t>ER</w:t>
      </w:r>
      <w:r w:rsidR="009759CE">
        <w:rPr>
          <w:b/>
          <w:spacing w:val="-1"/>
          <w:sz w:val="24"/>
          <w:szCs w:val="24"/>
        </w:rPr>
        <w:t xml:space="preserve"> C</w:t>
      </w:r>
      <w:r w:rsidR="009759CE">
        <w:rPr>
          <w:b/>
          <w:spacing w:val="1"/>
          <w:sz w:val="24"/>
          <w:szCs w:val="24"/>
        </w:rPr>
        <w:t>OMP</w:t>
      </w:r>
      <w:r w:rsidR="009759CE">
        <w:rPr>
          <w:b/>
          <w:sz w:val="24"/>
          <w:szCs w:val="24"/>
        </w:rPr>
        <w:t>ET</w:t>
      </w:r>
      <w:r w:rsidR="009759CE">
        <w:rPr>
          <w:b/>
          <w:spacing w:val="-1"/>
          <w:sz w:val="24"/>
          <w:szCs w:val="24"/>
        </w:rPr>
        <w:t>I</w:t>
      </w:r>
      <w:r w:rsidR="009759CE">
        <w:rPr>
          <w:b/>
          <w:sz w:val="24"/>
          <w:szCs w:val="24"/>
        </w:rPr>
        <w:t>T</w:t>
      </w:r>
      <w:r w:rsidR="009759CE">
        <w:rPr>
          <w:b/>
          <w:spacing w:val="-1"/>
          <w:sz w:val="24"/>
          <w:szCs w:val="24"/>
        </w:rPr>
        <w:t>I</w:t>
      </w:r>
      <w:r w:rsidR="009759CE">
        <w:rPr>
          <w:b/>
          <w:spacing w:val="1"/>
          <w:sz w:val="24"/>
          <w:szCs w:val="24"/>
        </w:rPr>
        <w:t>O</w:t>
      </w:r>
      <w:r w:rsidR="009759CE">
        <w:rPr>
          <w:b/>
          <w:sz w:val="24"/>
          <w:szCs w:val="24"/>
        </w:rPr>
        <w:t>N</w:t>
      </w:r>
    </w:p>
    <w:sectPr w:rsidR="003D16ED">
      <w:pgSz w:w="11900" w:h="16840"/>
      <w:pgMar w:top="1560" w:right="1580" w:bottom="280" w:left="1680" w:header="0" w:footer="1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4F2" w:rsidRDefault="008654F2">
      <w:r>
        <w:separator/>
      </w:r>
    </w:p>
  </w:endnote>
  <w:endnote w:type="continuationSeparator" w:id="0">
    <w:p w:rsidR="008654F2" w:rsidRDefault="0086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6ED" w:rsidRDefault="008654F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7pt;margin-top:762.1pt;width:14pt;height:12pt;z-index:-251658752;mso-position-horizontal-relative:page;mso-position-vertical-relative:page" filled="f" stroked="f">
          <v:textbox inset="0,0,0,0">
            <w:txbxContent>
              <w:p w:rsidR="003D16ED" w:rsidRDefault="009759CE">
                <w:pPr>
                  <w:spacing w:line="220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4F2" w:rsidRDefault="008654F2">
      <w:r>
        <w:separator/>
      </w:r>
    </w:p>
  </w:footnote>
  <w:footnote w:type="continuationSeparator" w:id="0">
    <w:p w:rsidR="008654F2" w:rsidRDefault="0086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93BC3"/>
    <w:multiLevelType w:val="multilevel"/>
    <w:tmpl w:val="DA36E8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6ED"/>
    <w:rsid w:val="002A7BA8"/>
    <w:rsid w:val="003D16ED"/>
    <w:rsid w:val="008654F2"/>
    <w:rsid w:val="009759CE"/>
    <w:rsid w:val="00B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151679"/>
  <w15:docId w15:val="{0767ECC9-C1EC-41AC-8007-34B9283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isipaperPIN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visipaper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2895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2018-08-02T06:30:00Z</dcterms:created>
  <dcterms:modified xsi:type="dcterms:W3CDTF">2019-01-19T12:21:00Z</dcterms:modified>
</cp:coreProperties>
</file>